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6C544E5" w14:textId="77777777" w:rsidTr="001059DA">
        <w:trPr>
          <w:trHeight w:hRule="exact" w:val="1778"/>
        </w:trPr>
        <w:tc>
          <w:tcPr>
            <w:tcW w:w="9503" w:type="dxa"/>
            <w:tcMar>
              <w:top w:w="0" w:type="dxa"/>
              <w:bottom w:w="0" w:type="dxa"/>
            </w:tcMar>
          </w:tcPr>
          <w:p w14:paraId="1EB4B64B" w14:textId="6E9F2FE3" w:rsidR="00692703" w:rsidRPr="00CF1A49" w:rsidRDefault="00495564" w:rsidP="00876695">
            <w:pPr>
              <w:pStyle w:val="Title"/>
              <w:tabs>
                <w:tab w:val="left" w:pos="8085"/>
              </w:tabs>
              <w:jc w:val="left"/>
            </w:pPr>
            <w:r w:rsidRPr="00716F28">
              <w:rPr>
                <w:rFonts w:asciiTheme="majorBidi" w:hAnsi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7A9C1B03" wp14:editId="30F383A0">
                  <wp:simplePos x="0" y="0"/>
                  <wp:positionH relativeFrom="column">
                    <wp:posOffset>4958623</wp:posOffset>
                  </wp:positionH>
                  <wp:positionV relativeFrom="paragraph">
                    <wp:posOffset>-394970</wp:posOffset>
                  </wp:positionV>
                  <wp:extent cx="1418590" cy="1386205"/>
                  <wp:effectExtent l="76200" t="76200" r="86360" b="806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90" cy="138620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1000" sy="1000" rotWithShape="0">
                              <a:srgbClr val="000000">
                                <a:alpha val="0"/>
                              </a:srgbClr>
                            </a:outerShdw>
                            <a:softEdge rad="0"/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 prst="relaxedInset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460">
              <w:t xml:space="preserve">   </w:t>
            </w:r>
            <w:r w:rsidR="00E042A7">
              <w:t>AHMED HAROON</w:t>
            </w:r>
            <w:r w:rsidR="00876695">
              <w:tab/>
            </w:r>
          </w:p>
          <w:p w14:paraId="69D88CBD" w14:textId="045FE94F" w:rsidR="00E042A7" w:rsidRDefault="00D85460" w:rsidP="00D85460">
            <w:pPr>
              <w:pStyle w:val="ContactInfoEmphasis"/>
              <w:contextualSpacing w:val="0"/>
              <w:jc w:val="left"/>
            </w:pPr>
            <w:r>
              <w:t xml:space="preserve">         </w:t>
            </w:r>
            <w:r w:rsidR="00B27E16">
              <w:t>PHONE</w:t>
            </w:r>
            <w:r w:rsidR="00B27E16" w:rsidRPr="00CF1A49">
              <w:t>:</w:t>
            </w:r>
            <w:r w:rsidR="00B27E16">
              <w:t xml:space="preserve"> </w:t>
            </w:r>
            <w:r w:rsidR="00E042A7">
              <w:t xml:space="preserve">+9609777299 </w:t>
            </w:r>
          </w:p>
          <w:p w14:paraId="41810ED4" w14:textId="72475221" w:rsidR="00692703" w:rsidRDefault="00D85460" w:rsidP="00D85460">
            <w:pPr>
              <w:pStyle w:val="ContactInfoEmphasis"/>
              <w:contextualSpacing w:val="0"/>
              <w:jc w:val="left"/>
            </w:pPr>
            <w:r>
              <w:t xml:space="preserve">         </w:t>
            </w:r>
            <w:sdt>
              <w:sdtPr>
                <w:alias w:val="Enter email:"/>
                <w:tag w:val="Enter email:"/>
                <w:id w:val="1154873695"/>
                <w:placeholder>
                  <w:docPart w:val="6F536AEF4A344C96AA99237DD34F975B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B27E16">
              <w:t>:</w:t>
            </w:r>
            <w:r w:rsidR="00692703" w:rsidRPr="00CF1A49">
              <w:t xml:space="preserve"> </w:t>
            </w:r>
            <w:hyperlink r:id="rId9" w:history="1">
              <w:r w:rsidR="00E042A7" w:rsidRPr="0038563C">
                <w:rPr>
                  <w:rStyle w:val="Hyperlink"/>
                </w:rPr>
                <w:t>Runharun987@gmail.com</w:t>
              </w:r>
            </w:hyperlink>
          </w:p>
          <w:p w14:paraId="38A33939" w14:textId="1372F30A" w:rsidR="00E042A7" w:rsidRDefault="00D85460" w:rsidP="00D85460">
            <w:pPr>
              <w:pStyle w:val="ContactInfoEmphasis"/>
              <w:contextualSpacing w:val="0"/>
              <w:jc w:val="left"/>
            </w:pPr>
            <w:r>
              <w:t xml:space="preserve">         </w:t>
            </w:r>
            <w:r w:rsidR="005965BD">
              <w:t xml:space="preserve">ADDRESS: </w:t>
            </w:r>
            <w:r w:rsidR="00C434B1">
              <w:t>Blue Ridge Residence</w:t>
            </w:r>
            <w:r w:rsidR="00E042A7">
              <w:t xml:space="preserve"> / </w:t>
            </w:r>
            <w:r w:rsidR="00C434B1">
              <w:t>Hulhumale’</w:t>
            </w:r>
          </w:p>
          <w:p w14:paraId="3CD98327" w14:textId="1F0ED029" w:rsidR="0048095D" w:rsidRDefault="0048095D" w:rsidP="00D85460">
            <w:pPr>
              <w:pStyle w:val="ContactInfoEmphasis"/>
              <w:contextualSpacing w:val="0"/>
              <w:jc w:val="left"/>
            </w:pPr>
          </w:p>
          <w:p w14:paraId="165484C5" w14:textId="77777777" w:rsidR="0048095D" w:rsidRDefault="0048095D" w:rsidP="00D85460">
            <w:pPr>
              <w:pStyle w:val="ContactInfoEmphasis"/>
              <w:contextualSpacing w:val="0"/>
              <w:jc w:val="left"/>
            </w:pPr>
          </w:p>
          <w:p w14:paraId="515F7982" w14:textId="4BD83BF5" w:rsidR="00E042A7" w:rsidRPr="00CF1A49" w:rsidRDefault="00E042A7" w:rsidP="00913946">
            <w:pPr>
              <w:pStyle w:val="ContactInfoEmphasis"/>
              <w:contextualSpacing w:val="0"/>
            </w:pPr>
          </w:p>
        </w:tc>
      </w:tr>
      <w:tr w:rsidR="009571D8" w:rsidRPr="00CF1A49" w14:paraId="7D1EB6C3" w14:textId="77777777" w:rsidTr="001059DA">
        <w:trPr>
          <w:trHeight w:val="801"/>
        </w:trPr>
        <w:tc>
          <w:tcPr>
            <w:tcW w:w="9503" w:type="dxa"/>
            <w:tcMar>
              <w:top w:w="432" w:type="dxa"/>
            </w:tcMar>
          </w:tcPr>
          <w:p w14:paraId="38F5FB87" w14:textId="5D6C2212" w:rsidR="00F7016C" w:rsidRPr="00B517E9" w:rsidRDefault="00F7016C" w:rsidP="00B517E9">
            <w:pPr>
              <w:pStyle w:val="p"/>
              <w:spacing w:line="360" w:lineRule="atLeast"/>
              <w:jc w:val="center"/>
              <w:rPr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</w:rPr>
            </w:pPr>
            <w:r w:rsidRPr="00B517E9">
              <w:rPr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</w:rPr>
              <w:t>Organized and dependable candidate successful at managing multiple priorities with a positive attitude. Willingness to take on added responsibilities to meet team goals.</w:t>
            </w:r>
          </w:p>
          <w:p w14:paraId="68F0E8C5" w14:textId="2F25EFC5" w:rsidR="001755A8" w:rsidRPr="00CF1A49" w:rsidRDefault="001755A8" w:rsidP="00913946">
            <w:pPr>
              <w:contextualSpacing w:val="0"/>
            </w:pPr>
          </w:p>
        </w:tc>
      </w:tr>
    </w:tbl>
    <w:p w14:paraId="3930756E" w14:textId="0A002A5B" w:rsidR="008018F0" w:rsidRPr="00FE7F19" w:rsidRDefault="00000000" w:rsidP="00FE7F19">
      <w:pPr>
        <w:pStyle w:val="Heading1"/>
        <w:spacing w:line="276" w:lineRule="auto"/>
        <w:rPr>
          <w:rFonts w:asciiTheme="majorBidi" w:hAnsiTheme="majorBidi"/>
        </w:rPr>
      </w:pPr>
      <w:sdt>
        <w:sdtPr>
          <w:rPr>
            <w:rFonts w:asciiTheme="majorBidi" w:hAnsiTheme="majorBidi"/>
          </w:rPr>
          <w:alias w:val="Experience:"/>
          <w:tag w:val="Experience:"/>
          <w:id w:val="-1983300934"/>
          <w:placeholder>
            <w:docPart w:val="34628F8A556F44659A945D72EF91BF03"/>
          </w:placeholder>
          <w:temporary/>
          <w:showingPlcHdr/>
          <w15:appearance w15:val="hidden"/>
        </w:sdtPr>
        <w:sdtContent>
          <w:r w:rsidR="004E01EB" w:rsidRPr="00C7601A">
            <w:rPr>
              <w:rFonts w:asciiTheme="majorBidi" w:hAnsiTheme="majorBidi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5591" w:type="pct"/>
        <w:tblInd w:w="-56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441"/>
      </w:tblGrid>
      <w:tr w:rsidR="001D0BF1" w:rsidRPr="00716F28" w14:paraId="6392F40C" w14:textId="77777777" w:rsidTr="00070CB8">
        <w:tc>
          <w:tcPr>
            <w:tcW w:w="10441" w:type="dxa"/>
          </w:tcPr>
          <w:p w14:paraId="017F1BF1" w14:textId="39C44B43" w:rsidR="00B22B1B" w:rsidRPr="00716F28" w:rsidRDefault="00C434B1" w:rsidP="00B22B1B">
            <w:pPr>
              <w:pStyle w:val="Heading3"/>
              <w:spacing w:line="276" w:lineRule="auto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June</w:t>
            </w:r>
            <w:r w:rsidR="00FE7F19" w:rsidRPr="00716F28">
              <w:rPr>
                <w:rFonts w:asciiTheme="majorBidi" w:hAnsiTheme="majorBidi"/>
              </w:rPr>
              <w:t xml:space="preserve"> 202</w:t>
            </w:r>
            <w:r>
              <w:rPr>
                <w:rFonts w:asciiTheme="majorBidi" w:hAnsiTheme="majorBidi"/>
              </w:rPr>
              <w:t>3</w:t>
            </w:r>
            <w:r w:rsidR="00FE7F19" w:rsidRPr="00716F28">
              <w:rPr>
                <w:rFonts w:asciiTheme="majorBidi" w:hAnsiTheme="majorBidi"/>
              </w:rPr>
              <w:t xml:space="preserve"> –</w:t>
            </w:r>
            <w:r w:rsidR="009E028D">
              <w:rPr>
                <w:rFonts w:asciiTheme="majorBidi" w:hAnsiTheme="majorBidi"/>
              </w:rPr>
              <w:t xml:space="preserve"> </w:t>
            </w:r>
            <w:r>
              <w:rPr>
                <w:rFonts w:asciiTheme="majorBidi" w:hAnsiTheme="majorBidi"/>
              </w:rPr>
              <w:t>Till Date</w:t>
            </w:r>
            <w:r w:rsidR="00B22B1B">
              <w:rPr>
                <w:rFonts w:asciiTheme="majorBidi" w:hAnsiTheme="majorBidi"/>
              </w:rPr>
              <w:t xml:space="preserve"> </w:t>
            </w:r>
          </w:p>
          <w:p w14:paraId="6209C5D5" w14:textId="1190E697" w:rsidR="00FE7F19" w:rsidRDefault="00FE7F19" w:rsidP="00FE7F19">
            <w:pPr>
              <w:pStyle w:val="Heading2"/>
              <w:spacing w:line="276" w:lineRule="auto"/>
              <w:rPr>
                <w:rStyle w:val="SubtleReference"/>
                <w:rFonts w:asciiTheme="majorBidi" w:hAnsiTheme="majorBidi"/>
                <w:u w:val="single"/>
              </w:rPr>
            </w:pPr>
            <w:r w:rsidRPr="00F329B9">
              <w:rPr>
                <w:rFonts w:asciiTheme="majorBidi" w:hAnsiTheme="majorBidi"/>
                <w:u w:val="single"/>
              </w:rPr>
              <w:t>IT</w:t>
            </w:r>
            <w:r w:rsidR="00C434B1">
              <w:rPr>
                <w:rFonts w:asciiTheme="majorBidi" w:hAnsiTheme="majorBidi"/>
                <w:u w:val="single"/>
              </w:rPr>
              <w:t xml:space="preserve"> Technician</w:t>
            </w:r>
            <w:r>
              <w:rPr>
                <w:rFonts w:asciiTheme="majorBidi" w:hAnsiTheme="majorBidi"/>
                <w:u w:val="single"/>
              </w:rPr>
              <w:t>,</w:t>
            </w:r>
            <w:r w:rsidRPr="00F329B9">
              <w:rPr>
                <w:rFonts w:asciiTheme="majorBidi" w:hAnsiTheme="majorBidi"/>
                <w:u w:val="single"/>
              </w:rPr>
              <w:t xml:space="preserve"> </w:t>
            </w:r>
            <w:r w:rsidR="00C434B1">
              <w:rPr>
                <w:rStyle w:val="SubtleReference"/>
                <w:rFonts w:asciiTheme="majorBidi" w:hAnsiTheme="majorBidi"/>
                <w:u w:val="single"/>
              </w:rPr>
              <w:t>SOLARELLE INSUANCE</w:t>
            </w:r>
          </w:p>
          <w:p w14:paraId="1CDE3A45" w14:textId="325678E8" w:rsidR="004462A8" w:rsidRPr="004462A8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Provid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ing</w:t>
            </w: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 xml:space="preserve"> technical support to end-users, addressing hardware and software issues promptly.</w:t>
            </w:r>
          </w:p>
          <w:p w14:paraId="146E22FD" w14:textId="3B194936" w:rsidR="004462A8" w:rsidRPr="004462A8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Installed, configured, and maintained operating systems (e.g., Windows, macOS) and software applications.</w:t>
            </w:r>
          </w:p>
          <w:p w14:paraId="6041070B" w14:textId="2BEA6B61" w:rsidR="004462A8" w:rsidRPr="004462A8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Troubles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hooting</w:t>
            </w: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 xml:space="preserve"> hardware problems, including desktops, laptops, printers, and peripherals.</w:t>
            </w:r>
          </w:p>
          <w:p w14:paraId="39B8279C" w14:textId="7543D739" w:rsidR="004462A8" w:rsidRPr="004462A8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Manag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ing</w:t>
            </w: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 xml:space="preserve"> and maintained the company's network infrastructure, ensuring optimal performance and security.</w:t>
            </w:r>
          </w:p>
          <w:p w14:paraId="68D453C0" w14:textId="7733520D" w:rsidR="004462A8" w:rsidRPr="004462A8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Assist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ing In maintaining</w:t>
            </w: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 xml:space="preserve"> the setup and configuration of servers, switches, routers, and firewalls.</w:t>
            </w:r>
          </w:p>
          <w:p w14:paraId="349DE2EA" w14:textId="69201F9D" w:rsidR="004462A8" w:rsidRPr="004462A8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Conduct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 xml:space="preserve">ing </w:t>
            </w: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regular system backups and disaster recovery planning to protect data integrity.</w:t>
            </w:r>
          </w:p>
          <w:p w14:paraId="2816EFA5" w14:textId="37F9022D" w:rsidR="004462A8" w:rsidRPr="004462A8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Collaborat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e</w:t>
            </w: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 xml:space="preserve"> with the IT team to implement security measures and perform routine system updates and patches.</w:t>
            </w:r>
          </w:p>
          <w:p w14:paraId="12F44F1B" w14:textId="2EDF957E" w:rsidR="004462A8" w:rsidRPr="004462A8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Manag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ing</w:t>
            </w: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 xml:space="preserve"> IT inventory, tracking hardware and software assets.</w:t>
            </w:r>
          </w:p>
          <w:p w14:paraId="418B8132" w14:textId="71E6847A" w:rsidR="004462A8" w:rsidRPr="004462A8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Train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ing</w:t>
            </w: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 xml:space="preserve"> end-users on software applications and best practices for computer use.</w:t>
            </w:r>
          </w:p>
          <w:p w14:paraId="3EF46C01" w14:textId="03A7DDE2" w:rsidR="00FE7F19" w:rsidRDefault="004462A8" w:rsidP="004462A8">
            <w:pPr>
              <w:pStyle w:val="divdocumentli"/>
              <w:numPr>
                <w:ilvl w:val="0"/>
                <w:numId w:val="24"/>
              </w:numPr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Documen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ting</w:t>
            </w:r>
            <w:r w:rsidRPr="004462A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 xml:space="preserve"> technical procedures, troubleshooting steps, and system configurations.</w:t>
            </w:r>
          </w:p>
          <w:p w14:paraId="12C02601" w14:textId="77777777" w:rsidR="004462A8" w:rsidRPr="004462A8" w:rsidRDefault="004462A8" w:rsidP="004462A8">
            <w:pPr>
              <w:pStyle w:val="divdocumentli"/>
              <w:spacing w:line="276" w:lineRule="auto"/>
              <w:ind w:left="410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</w:p>
          <w:p w14:paraId="400BD373" w14:textId="77777777" w:rsidR="00FE7F19" w:rsidRPr="00716F28" w:rsidRDefault="00FE7F19" w:rsidP="00FE7F19">
            <w:pPr>
              <w:pStyle w:val="Heading3"/>
              <w:spacing w:line="276" w:lineRule="auto"/>
              <w:contextualSpacing w:val="0"/>
              <w:rPr>
                <w:rFonts w:asciiTheme="majorBidi" w:hAnsiTheme="majorBidi"/>
              </w:rPr>
            </w:pPr>
            <w:r w:rsidRPr="00716F28">
              <w:rPr>
                <w:rFonts w:asciiTheme="majorBidi" w:hAnsiTheme="majorBidi"/>
              </w:rPr>
              <w:t xml:space="preserve">June 2021 – </w:t>
            </w:r>
            <w:r>
              <w:rPr>
                <w:rFonts w:asciiTheme="majorBidi" w:hAnsiTheme="majorBidi"/>
              </w:rPr>
              <w:t>july 2023</w:t>
            </w:r>
          </w:p>
          <w:p w14:paraId="20BBBD98" w14:textId="77777777" w:rsidR="00FE7F19" w:rsidRPr="00F329B9" w:rsidRDefault="00FE7F19" w:rsidP="00FE7F19">
            <w:pPr>
              <w:pStyle w:val="Heading2"/>
              <w:spacing w:line="276" w:lineRule="auto"/>
              <w:contextualSpacing w:val="0"/>
              <w:rPr>
                <w:rFonts w:asciiTheme="majorBidi" w:hAnsiTheme="majorBidi"/>
                <w:u w:val="single"/>
              </w:rPr>
            </w:pPr>
            <w:r w:rsidRPr="00F329B9">
              <w:rPr>
                <w:rFonts w:asciiTheme="majorBidi" w:hAnsiTheme="majorBidi"/>
                <w:u w:val="single"/>
              </w:rPr>
              <w:t xml:space="preserve">IT Technician, </w:t>
            </w:r>
            <w:r w:rsidRPr="00F329B9">
              <w:rPr>
                <w:rStyle w:val="SubtleReference"/>
                <w:rFonts w:asciiTheme="majorBidi" w:hAnsiTheme="majorBidi"/>
                <w:u w:val="single"/>
              </w:rPr>
              <w:t>Kandima Holdings</w:t>
            </w:r>
          </w:p>
          <w:p w14:paraId="5D652963" w14:textId="77777777" w:rsidR="00FE7F19" w:rsidRPr="00070CB8" w:rsidRDefault="00FE7F19" w:rsidP="00FE7F19">
            <w:pPr>
              <w:pStyle w:val="divdocumentli"/>
              <w:numPr>
                <w:ilvl w:val="0"/>
                <w:numId w:val="14"/>
              </w:numPr>
              <w:spacing w:line="276" w:lineRule="auto"/>
              <w:ind w:left="300" w:hanging="30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070CB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Monitoring server room, wireless network and other servers.</w:t>
            </w:r>
          </w:p>
          <w:p w14:paraId="0CF1AB83" w14:textId="77777777" w:rsidR="00FE7F19" w:rsidRPr="00070CB8" w:rsidRDefault="00FE7F19" w:rsidP="00FE7F19">
            <w:pPr>
              <w:pStyle w:val="divdocumentli"/>
              <w:numPr>
                <w:ilvl w:val="0"/>
                <w:numId w:val="14"/>
              </w:numPr>
              <w:spacing w:line="276" w:lineRule="auto"/>
              <w:ind w:left="300" w:hanging="30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070CB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Maintaining office PCs, networks and mobile devices.</w:t>
            </w:r>
          </w:p>
          <w:p w14:paraId="2E4D6D53" w14:textId="77777777" w:rsidR="00FE7F19" w:rsidRPr="00070CB8" w:rsidRDefault="00FE7F19" w:rsidP="00FE7F19">
            <w:pPr>
              <w:pStyle w:val="divdocumentli"/>
              <w:numPr>
                <w:ilvl w:val="0"/>
                <w:numId w:val="14"/>
              </w:numPr>
              <w:spacing w:line="276" w:lineRule="auto"/>
              <w:ind w:left="300" w:right="-281" w:hanging="30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070CB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Maintaining PC systems and peripherals such as monitors, networking equipment, printers etc.</w:t>
            </w:r>
          </w:p>
          <w:p w14:paraId="6B67CD7C" w14:textId="77777777" w:rsidR="00FE7F19" w:rsidRPr="00070CB8" w:rsidRDefault="00FE7F19" w:rsidP="00FE7F19">
            <w:pPr>
              <w:pStyle w:val="divdocumentli"/>
              <w:numPr>
                <w:ilvl w:val="0"/>
                <w:numId w:val="14"/>
              </w:numPr>
              <w:spacing w:line="276" w:lineRule="auto"/>
              <w:ind w:left="300" w:hanging="30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070CB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Managing system-wide operating system and software deployments and upgrade related issues.</w:t>
            </w:r>
          </w:p>
          <w:p w14:paraId="08430111" w14:textId="77777777" w:rsidR="00FE7F19" w:rsidRPr="00070CB8" w:rsidRDefault="00FE7F19" w:rsidP="00FE7F19">
            <w:pPr>
              <w:pStyle w:val="divdocumentli"/>
              <w:numPr>
                <w:ilvl w:val="0"/>
                <w:numId w:val="14"/>
              </w:numPr>
              <w:spacing w:line="276" w:lineRule="auto"/>
              <w:ind w:left="300" w:hanging="30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070CB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Complex software installations and maintenance.</w:t>
            </w:r>
          </w:p>
          <w:p w14:paraId="0D8C95C3" w14:textId="77777777" w:rsidR="00FE7F19" w:rsidRPr="00070CB8" w:rsidRDefault="00FE7F19" w:rsidP="00FE7F19">
            <w:pPr>
              <w:pStyle w:val="divdocumentli"/>
              <w:numPr>
                <w:ilvl w:val="0"/>
                <w:numId w:val="14"/>
              </w:numPr>
              <w:spacing w:line="276" w:lineRule="auto"/>
              <w:ind w:left="300" w:hanging="30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070CB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Configuring networks for smooth and reliable operation to meet needs.</w:t>
            </w:r>
          </w:p>
          <w:p w14:paraId="655A103C" w14:textId="77777777" w:rsidR="00FE7F19" w:rsidRPr="00070CB8" w:rsidRDefault="00FE7F19" w:rsidP="00FE7F19">
            <w:pPr>
              <w:pStyle w:val="divdocumentli"/>
              <w:numPr>
                <w:ilvl w:val="0"/>
                <w:numId w:val="14"/>
              </w:numPr>
              <w:spacing w:line="276" w:lineRule="auto"/>
              <w:ind w:left="300" w:hanging="30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070CB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  <w:t>Day-to-day LAN and WAN administration, maintenance and support.</w:t>
            </w:r>
          </w:p>
          <w:p w14:paraId="445DB34F" w14:textId="77777777" w:rsidR="00865F64" w:rsidRPr="004462A8" w:rsidRDefault="00FE7F19" w:rsidP="004462A8">
            <w:pPr>
              <w:pStyle w:val="divdocumentli"/>
              <w:numPr>
                <w:ilvl w:val="0"/>
                <w:numId w:val="14"/>
              </w:numPr>
              <w:spacing w:line="276" w:lineRule="auto"/>
              <w:ind w:left="300" w:hanging="301"/>
              <w:rPr>
                <w:rFonts w:asciiTheme="majorBidi" w:eastAsia="Century Gothic" w:hAnsiTheme="majorBidi" w:cstheme="majorBidi"/>
                <w:color w:val="343434"/>
                <w:spacing w:val="4"/>
              </w:rPr>
            </w:pPr>
            <w:r w:rsidRPr="00070CB8">
              <w:rPr>
                <w:rFonts w:asciiTheme="majorBidi" w:eastAsia="Century Gothic" w:hAnsiTheme="majorBidi" w:cstheme="majorBidi"/>
                <w:color w:val="343434"/>
                <w:spacing w:val="4"/>
              </w:rPr>
              <w:t>M</w:t>
            </w:r>
            <w:r w:rsidRPr="00070CB8">
              <w:rPr>
                <w:rFonts w:eastAsia="Century Gothic"/>
              </w:rPr>
              <w:t>anage and maintain daily backups.</w:t>
            </w:r>
          </w:p>
          <w:p w14:paraId="39C8B34A" w14:textId="2AB1076F" w:rsidR="004462A8" w:rsidRPr="004462A8" w:rsidRDefault="004462A8" w:rsidP="004462A8">
            <w:pPr>
              <w:pStyle w:val="divdocumentli"/>
              <w:spacing w:line="276" w:lineRule="auto"/>
              <w:ind w:left="300"/>
              <w:rPr>
                <w:rFonts w:asciiTheme="majorBidi" w:eastAsia="Century Gothic" w:hAnsiTheme="majorBidi" w:cstheme="majorBidi"/>
                <w:color w:val="343434"/>
                <w:spacing w:val="4"/>
              </w:rPr>
            </w:pPr>
          </w:p>
        </w:tc>
      </w:tr>
      <w:tr w:rsidR="00F61DF9" w:rsidRPr="00716F28" w14:paraId="73D2C2A6" w14:textId="77777777" w:rsidTr="00070CB8">
        <w:tc>
          <w:tcPr>
            <w:tcW w:w="10441" w:type="dxa"/>
            <w:tcMar>
              <w:top w:w="216" w:type="dxa"/>
            </w:tcMar>
          </w:tcPr>
          <w:p w14:paraId="17A96C38" w14:textId="626DDF78" w:rsidR="00F61DF9" w:rsidRPr="00716F28" w:rsidRDefault="009A3673" w:rsidP="00C7601A">
            <w:pPr>
              <w:pStyle w:val="Heading3"/>
              <w:spacing w:line="276" w:lineRule="auto"/>
              <w:contextualSpacing w:val="0"/>
              <w:rPr>
                <w:rFonts w:asciiTheme="majorBidi" w:hAnsiTheme="majorBidi"/>
              </w:rPr>
            </w:pPr>
            <w:r w:rsidRPr="00716F28">
              <w:rPr>
                <w:rFonts w:asciiTheme="majorBidi" w:hAnsiTheme="majorBidi"/>
              </w:rPr>
              <w:lastRenderedPageBreak/>
              <w:t>SEP</w:t>
            </w:r>
            <w:r w:rsidR="0029311D" w:rsidRPr="00716F28">
              <w:rPr>
                <w:rFonts w:asciiTheme="majorBidi" w:hAnsiTheme="majorBidi"/>
              </w:rPr>
              <w:t>tember</w:t>
            </w:r>
            <w:r w:rsidRPr="00716F28">
              <w:rPr>
                <w:rFonts w:asciiTheme="majorBidi" w:hAnsiTheme="majorBidi"/>
              </w:rPr>
              <w:t xml:space="preserve"> 2018 –</w:t>
            </w:r>
            <w:r w:rsidR="00F61DF9" w:rsidRPr="00716F28">
              <w:rPr>
                <w:rFonts w:asciiTheme="majorBidi" w:hAnsiTheme="majorBidi"/>
              </w:rPr>
              <w:t xml:space="preserve"> </w:t>
            </w:r>
            <w:r w:rsidRPr="00716F28">
              <w:rPr>
                <w:rFonts w:asciiTheme="majorBidi" w:hAnsiTheme="majorBidi"/>
              </w:rPr>
              <w:t>Jan</w:t>
            </w:r>
            <w:r w:rsidR="0029311D" w:rsidRPr="00716F28">
              <w:rPr>
                <w:rFonts w:asciiTheme="majorBidi" w:hAnsiTheme="majorBidi"/>
              </w:rPr>
              <w:t>uary</w:t>
            </w:r>
            <w:r w:rsidRPr="00716F28">
              <w:rPr>
                <w:rFonts w:asciiTheme="majorBidi" w:hAnsiTheme="majorBidi"/>
              </w:rPr>
              <w:t xml:space="preserve"> 2021</w:t>
            </w:r>
          </w:p>
          <w:p w14:paraId="6046D4A8" w14:textId="74E8C818" w:rsidR="005B7478" w:rsidRPr="00F329B9" w:rsidRDefault="009A3673" w:rsidP="00C7601A">
            <w:pPr>
              <w:pStyle w:val="Heading2"/>
              <w:spacing w:line="276" w:lineRule="auto"/>
              <w:contextualSpacing w:val="0"/>
              <w:rPr>
                <w:rFonts w:asciiTheme="majorBidi" w:hAnsiTheme="majorBidi"/>
                <w:b w:val="0"/>
                <w:smallCaps/>
                <w:color w:val="595959" w:themeColor="text1" w:themeTint="A6"/>
                <w:u w:val="single"/>
              </w:rPr>
            </w:pPr>
            <w:r w:rsidRPr="00F329B9">
              <w:rPr>
                <w:rFonts w:asciiTheme="majorBidi" w:hAnsiTheme="majorBidi"/>
                <w:u w:val="single"/>
              </w:rPr>
              <w:t>IT technician / outlet SUPERVISOR,</w:t>
            </w:r>
            <w:r w:rsidR="00F61DF9" w:rsidRPr="00F329B9">
              <w:rPr>
                <w:rFonts w:asciiTheme="majorBidi" w:hAnsiTheme="majorBidi"/>
                <w:u w:val="single"/>
              </w:rPr>
              <w:t xml:space="preserve"> </w:t>
            </w:r>
            <w:r w:rsidRPr="00F329B9">
              <w:rPr>
                <w:rStyle w:val="SubtleReference"/>
                <w:rFonts w:asciiTheme="majorBidi" w:hAnsiTheme="majorBidi"/>
                <w:u w:val="single"/>
              </w:rPr>
              <w:t xml:space="preserve">Atollmarket </w:t>
            </w:r>
          </w:p>
          <w:p w14:paraId="68B6BE50" w14:textId="59B1A346" w:rsidR="009A3673" w:rsidRDefault="009A3673" w:rsidP="00C7601A">
            <w:pPr>
              <w:pStyle w:val="divdocumentli"/>
              <w:numPr>
                <w:ilvl w:val="0"/>
                <w:numId w:val="16"/>
              </w:numPr>
              <w:spacing w:line="276" w:lineRule="auto"/>
              <w:ind w:left="41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</w:pPr>
            <w:r w:rsidRPr="00716F28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  <w:t>Maintained office PCs, networks and mobile devices.</w:t>
            </w:r>
          </w:p>
          <w:p w14:paraId="0ED1A307" w14:textId="23992C13" w:rsidR="002316B7" w:rsidRDefault="00CF60F1" w:rsidP="00C7601A">
            <w:pPr>
              <w:pStyle w:val="divdocumentli"/>
              <w:numPr>
                <w:ilvl w:val="0"/>
                <w:numId w:val="16"/>
              </w:numPr>
              <w:spacing w:line="276" w:lineRule="auto"/>
              <w:ind w:left="41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  <w:t>Imaged and prepared new computers for integration into company networks and systems.</w:t>
            </w:r>
          </w:p>
          <w:p w14:paraId="7DA2562A" w14:textId="0BAFA942" w:rsidR="00B517E9" w:rsidRDefault="00CF60F1" w:rsidP="00C7601A">
            <w:pPr>
              <w:pStyle w:val="divdocumentli"/>
              <w:numPr>
                <w:ilvl w:val="0"/>
                <w:numId w:val="16"/>
              </w:numPr>
              <w:spacing w:line="276" w:lineRule="auto"/>
              <w:ind w:left="41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  <w:t>Troubleshooting and refurbish PC</w:t>
            </w:r>
            <w:r w:rsidR="002A76A0"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  <w:t xml:space="preserve">’s/ </w:t>
            </w:r>
            <w:r w:rsidR="002A76A0" w:rsidRPr="002A76A0">
              <w:rPr>
                <w:rStyle w:val="span"/>
                <w:rFonts w:eastAsia="Century Gothic"/>
                <w:color w:val="343434"/>
                <w:spacing w:val="4"/>
                <w:sz w:val="22"/>
                <w:szCs w:val="22"/>
              </w:rPr>
              <w:t>Prin</w:t>
            </w:r>
            <w:r w:rsidR="002A76A0">
              <w:rPr>
                <w:rStyle w:val="span"/>
                <w:rFonts w:eastAsia="Century Gothic"/>
                <w:color w:val="343434"/>
                <w:spacing w:val="4"/>
                <w:sz w:val="22"/>
                <w:szCs w:val="22"/>
              </w:rPr>
              <w:t>t</w:t>
            </w:r>
            <w:r w:rsidR="002A76A0" w:rsidRPr="002A76A0">
              <w:rPr>
                <w:rStyle w:val="span"/>
                <w:rFonts w:eastAsia="Century Gothic"/>
                <w:color w:val="343434"/>
                <w:spacing w:val="4"/>
                <w:sz w:val="22"/>
                <w:szCs w:val="22"/>
              </w:rPr>
              <w:t>ers</w:t>
            </w: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  <w:t xml:space="preserve"> and peripherals accordingly.</w:t>
            </w:r>
          </w:p>
          <w:p w14:paraId="03B624D7" w14:textId="796C4EE1" w:rsidR="009A3673" w:rsidRPr="00863F69" w:rsidRDefault="002A76A0" w:rsidP="00C7601A">
            <w:pPr>
              <w:pStyle w:val="divdocumentli"/>
              <w:numPr>
                <w:ilvl w:val="0"/>
                <w:numId w:val="16"/>
              </w:numPr>
              <w:spacing w:line="276" w:lineRule="auto"/>
              <w:ind w:left="411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  <w:sz w:val="22"/>
                <w:szCs w:val="22"/>
              </w:rPr>
              <w:t>Assisted with on the site and online technical support whenever required.</w:t>
            </w:r>
          </w:p>
          <w:p w14:paraId="49D47E1D" w14:textId="77777777" w:rsidR="00364E0A" w:rsidRPr="00716F28" w:rsidRDefault="00364E0A" w:rsidP="00C7601A">
            <w:pPr>
              <w:spacing w:line="276" w:lineRule="auto"/>
              <w:rPr>
                <w:rStyle w:val="span"/>
                <w:rFonts w:asciiTheme="majorBidi" w:eastAsia="Century Gothic" w:hAnsiTheme="majorBidi" w:cstheme="majorBidi"/>
                <w:color w:val="343434"/>
                <w:spacing w:val="4"/>
              </w:rPr>
            </w:pPr>
          </w:p>
          <w:p w14:paraId="7DAFECC5" w14:textId="05DDDD51" w:rsidR="009A3673" w:rsidRPr="00716F28" w:rsidRDefault="009A3673" w:rsidP="00C7601A">
            <w:pPr>
              <w:pStyle w:val="Heading3"/>
              <w:spacing w:line="276" w:lineRule="auto"/>
              <w:contextualSpacing w:val="0"/>
              <w:rPr>
                <w:rFonts w:asciiTheme="majorBidi" w:hAnsiTheme="majorBidi"/>
              </w:rPr>
            </w:pPr>
            <w:r w:rsidRPr="00716F28">
              <w:rPr>
                <w:rFonts w:asciiTheme="majorBidi" w:hAnsiTheme="majorBidi"/>
              </w:rPr>
              <w:t>OCT</w:t>
            </w:r>
            <w:r w:rsidR="0029311D" w:rsidRPr="00716F28">
              <w:rPr>
                <w:rFonts w:asciiTheme="majorBidi" w:hAnsiTheme="majorBidi"/>
              </w:rPr>
              <w:t>ober</w:t>
            </w:r>
            <w:r w:rsidRPr="00716F28">
              <w:rPr>
                <w:rFonts w:asciiTheme="majorBidi" w:hAnsiTheme="majorBidi"/>
              </w:rPr>
              <w:t xml:space="preserve"> 2017 – JUL</w:t>
            </w:r>
            <w:r w:rsidR="0029311D" w:rsidRPr="00716F28">
              <w:rPr>
                <w:rFonts w:asciiTheme="majorBidi" w:hAnsiTheme="majorBidi"/>
              </w:rPr>
              <w:t>y</w:t>
            </w:r>
            <w:r w:rsidRPr="00716F28">
              <w:rPr>
                <w:rFonts w:asciiTheme="majorBidi" w:hAnsiTheme="majorBidi"/>
              </w:rPr>
              <w:t xml:space="preserve"> 2018</w:t>
            </w:r>
          </w:p>
          <w:p w14:paraId="4F19C253" w14:textId="2A40C9EA" w:rsidR="00AB6177" w:rsidRPr="00C66812" w:rsidRDefault="009A3673" w:rsidP="00C7601A">
            <w:pPr>
              <w:pStyle w:val="Heading2"/>
              <w:spacing w:line="276" w:lineRule="auto"/>
              <w:contextualSpacing w:val="0"/>
              <w:rPr>
                <w:rStyle w:val="SubtleReference"/>
                <w:rFonts w:asciiTheme="majorBidi" w:hAnsiTheme="majorBidi"/>
                <w:u w:val="single"/>
              </w:rPr>
            </w:pPr>
            <w:r w:rsidRPr="00C66812">
              <w:rPr>
                <w:rFonts w:asciiTheme="majorBidi" w:hAnsiTheme="majorBidi"/>
                <w:u w:val="single"/>
              </w:rPr>
              <w:t xml:space="preserve">FRONt office receptionist, </w:t>
            </w:r>
            <w:r w:rsidRPr="00C66812">
              <w:rPr>
                <w:rStyle w:val="SubtleReference"/>
                <w:rFonts w:asciiTheme="majorBidi" w:hAnsiTheme="majorBidi"/>
                <w:u w:val="single"/>
              </w:rPr>
              <w:t xml:space="preserve">safari island </w:t>
            </w:r>
          </w:p>
          <w:p w14:paraId="6BB3505A" w14:textId="1425B46A" w:rsidR="00F7016C" w:rsidRPr="00C66812" w:rsidRDefault="00AB6177" w:rsidP="00C7601A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20"/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</w:pPr>
            <w:r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>Attend</w:t>
            </w:r>
            <w:r w:rsidR="00181526"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>ed</w:t>
            </w:r>
            <w:r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 xml:space="preserve"> guest</w:t>
            </w:r>
            <w:r w:rsidR="00F7016C"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 xml:space="preserve"> complaints through phone or directly.  </w:t>
            </w:r>
          </w:p>
          <w:p w14:paraId="591E731F" w14:textId="522ACC5A" w:rsidR="00F7016C" w:rsidRPr="00C66812" w:rsidRDefault="00F7016C" w:rsidP="00C7601A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20"/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</w:pPr>
            <w:r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>Maintain</w:t>
            </w:r>
            <w:r w:rsidR="00181526"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>ed</w:t>
            </w:r>
            <w:r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 xml:space="preserve"> daily guest logs, handle cash register and guest check-in and checkout.  </w:t>
            </w:r>
          </w:p>
          <w:p w14:paraId="003351CB" w14:textId="3D9939BE" w:rsidR="00F7016C" w:rsidRPr="00C66812" w:rsidRDefault="00A92639" w:rsidP="00C7601A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20"/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</w:pPr>
            <w:r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>Attend to</w:t>
            </w:r>
            <w:r w:rsidR="00F7016C"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 xml:space="preserve"> guest </w:t>
            </w:r>
            <w:r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>needs from arrival till departure</w:t>
            </w:r>
            <w:r w:rsidR="00F7016C" w:rsidRPr="00C66812">
              <w:rPr>
                <w:rFonts w:asciiTheme="minorBidi" w:hAnsiTheme="minorBidi"/>
                <w:color w:val="171717" w:themeColor="background2" w:themeShade="1A"/>
                <w:sz w:val="24"/>
                <w:szCs w:val="24"/>
              </w:rPr>
              <w:t xml:space="preserve">.  </w:t>
            </w:r>
          </w:p>
          <w:p w14:paraId="3CC3D922" w14:textId="77777777" w:rsidR="00A76BA1" w:rsidRDefault="00F7016C" w:rsidP="003200A3">
            <w:pPr>
              <w:pStyle w:val="divdocumentli"/>
              <w:numPr>
                <w:ilvl w:val="0"/>
                <w:numId w:val="21"/>
              </w:numPr>
              <w:spacing w:line="276" w:lineRule="auto"/>
              <w:ind w:left="420"/>
              <w:rPr>
                <w:rFonts w:asciiTheme="minorBidi" w:hAnsiTheme="minorBidi" w:cstheme="minorBidi"/>
              </w:rPr>
            </w:pPr>
            <w:r w:rsidRPr="00C66812">
              <w:rPr>
                <w:rFonts w:asciiTheme="minorBidi" w:hAnsiTheme="minorBidi" w:cstheme="minorBidi"/>
              </w:rPr>
              <w:t>Answering to Tour operators regarding different guest requests /complains and make sure they are</w:t>
            </w:r>
            <w:r w:rsidR="00AB6177" w:rsidRPr="00C66812">
              <w:rPr>
                <w:rFonts w:asciiTheme="minorBidi" w:hAnsiTheme="minorBidi" w:cstheme="minorBidi"/>
              </w:rPr>
              <w:t xml:space="preserve"> handled accordingly.</w:t>
            </w:r>
          </w:p>
          <w:p w14:paraId="7BA6BA2C" w14:textId="77777777" w:rsidR="003B48B7" w:rsidRDefault="003B48B7" w:rsidP="003B48B7">
            <w:pPr>
              <w:pStyle w:val="divdocumentli"/>
              <w:spacing w:line="276" w:lineRule="auto"/>
              <w:ind w:left="420"/>
              <w:rPr>
                <w:rFonts w:asciiTheme="minorBidi" w:hAnsiTheme="minorBidi" w:cstheme="minorBidi"/>
              </w:rPr>
            </w:pPr>
          </w:p>
          <w:p w14:paraId="4B36199E" w14:textId="77777777" w:rsidR="003B48B7" w:rsidRDefault="003B48B7" w:rsidP="003B48B7">
            <w:pPr>
              <w:pStyle w:val="divdocumentli"/>
              <w:spacing w:line="276" w:lineRule="auto"/>
              <w:ind w:left="420"/>
              <w:rPr>
                <w:rFonts w:asciiTheme="minorBidi" w:hAnsiTheme="minorBidi" w:cstheme="minorBidi"/>
              </w:rPr>
            </w:pPr>
          </w:p>
          <w:p w14:paraId="51744047" w14:textId="65E745F9" w:rsidR="003B48B7" w:rsidRPr="003200A3" w:rsidRDefault="003B48B7" w:rsidP="003B48B7">
            <w:pPr>
              <w:pStyle w:val="divdocumentli"/>
              <w:spacing w:line="276" w:lineRule="auto"/>
              <w:ind w:left="420"/>
              <w:rPr>
                <w:rFonts w:asciiTheme="minorBidi" w:hAnsiTheme="minorBidi" w:cstheme="minorBidi"/>
              </w:rPr>
            </w:pPr>
          </w:p>
        </w:tc>
      </w:tr>
    </w:tbl>
    <w:sdt>
      <w:sdtPr>
        <w:rPr>
          <w:rFonts w:asciiTheme="majorBidi" w:hAnsiTheme="majorBidi"/>
        </w:rPr>
        <w:alias w:val="Education:"/>
        <w:tag w:val="Education:"/>
        <w:id w:val="-1908763273"/>
        <w:placeholder>
          <w:docPart w:val="24A4668087EC4389AAB466249BC1EE6A"/>
        </w:placeholder>
        <w:temporary/>
        <w:showingPlcHdr/>
        <w15:appearance w15:val="hidden"/>
      </w:sdtPr>
      <w:sdtContent>
        <w:p w14:paraId="778258DB" w14:textId="77777777" w:rsidR="00DA59AA" w:rsidRPr="00716F28" w:rsidRDefault="00DA59AA" w:rsidP="00070CB8">
          <w:pPr>
            <w:pStyle w:val="Heading1"/>
            <w:spacing w:line="240" w:lineRule="exact"/>
            <w:rPr>
              <w:rFonts w:asciiTheme="majorBidi" w:hAnsiTheme="majorBidi"/>
            </w:rPr>
          </w:pPr>
          <w:r w:rsidRPr="00C7601A">
            <w:rPr>
              <w:rFonts w:asciiTheme="majorBidi" w:hAnsiTheme="majorBidi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4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164"/>
      </w:tblGrid>
      <w:tr w:rsidR="001D0BF1" w:rsidRPr="00716F28" w14:paraId="452AB8CE" w14:textId="77777777" w:rsidTr="00C66812">
        <w:trPr>
          <w:trHeight w:val="247"/>
        </w:trPr>
        <w:tc>
          <w:tcPr>
            <w:tcW w:w="10164" w:type="dxa"/>
          </w:tcPr>
          <w:p w14:paraId="5E97C1D1" w14:textId="203BB79F" w:rsidR="001D0BF1" w:rsidRPr="00C7601A" w:rsidRDefault="003F215F" w:rsidP="00C7601A">
            <w:pPr>
              <w:pStyle w:val="Heading3"/>
              <w:contextualSpacing w:val="0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2022 - 2023</w:t>
            </w:r>
          </w:p>
          <w:p w14:paraId="53FD6E27" w14:textId="1D2BCB7C" w:rsidR="007538DC" w:rsidRDefault="00113BCA" w:rsidP="00C7601A">
            <w:pPr>
              <w:pStyle w:val="Heading2"/>
              <w:contextualSpacing w:val="0"/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DIPLOMA IN GRAPHICS AND MULTIMEDIA</w:t>
            </w:r>
            <w:r w:rsidR="001D0BF1" w:rsidRPr="00C7601A">
              <w:rPr>
                <w:rFonts w:asciiTheme="minorBidi" w:hAnsiTheme="minorBidi" w:cstheme="minorBidi"/>
                <w:sz w:val="24"/>
                <w:szCs w:val="24"/>
              </w:rPr>
              <w:t xml:space="preserve">, </w:t>
            </w:r>
            <w:r w:rsidR="0029311D" w:rsidRPr="00C7601A"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  <w:t>mianz international college</w:t>
            </w:r>
          </w:p>
          <w:p w14:paraId="5597A4D8" w14:textId="77777777" w:rsidR="00113BCA" w:rsidRDefault="00113BCA" w:rsidP="00C7601A">
            <w:pPr>
              <w:pStyle w:val="Heading2"/>
              <w:contextualSpacing w:val="0"/>
              <w:rPr>
                <w:rStyle w:val="SubtleReference"/>
                <w:rFonts w:asciiTheme="minorBidi" w:hAnsiTheme="minorBidi"/>
                <w:sz w:val="24"/>
                <w:szCs w:val="24"/>
              </w:rPr>
            </w:pPr>
          </w:p>
          <w:p w14:paraId="359BE722" w14:textId="22DB70B4" w:rsidR="00113BCA" w:rsidRPr="00C7601A" w:rsidRDefault="003F215F" w:rsidP="00113BCA">
            <w:pPr>
              <w:pStyle w:val="Heading3"/>
              <w:contextualSpacing w:val="0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2022 - 2024</w:t>
            </w:r>
          </w:p>
          <w:p w14:paraId="0E13348D" w14:textId="77777777" w:rsidR="00113BCA" w:rsidRDefault="003F215F" w:rsidP="00113BCA">
            <w:pPr>
              <w:pStyle w:val="Heading2"/>
              <w:contextualSpacing w:val="0"/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associate degree</w:t>
            </w:r>
            <w:r w:rsidR="00113BCA" w:rsidRPr="00C7601A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in</w:t>
            </w:r>
            <w:r w:rsidR="00113BCA" w:rsidRPr="00C7601A">
              <w:rPr>
                <w:rFonts w:asciiTheme="minorBidi" w:hAnsiTheme="minorBidi" w:cstheme="minorBidi"/>
                <w:sz w:val="24"/>
                <w:szCs w:val="24"/>
              </w:rPr>
              <w:t xml:space="preserve"> graphics and multimedia, </w:t>
            </w:r>
            <w:r w:rsidR="00113BCA" w:rsidRPr="00C7601A"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  <w:t>mianz international college</w:t>
            </w:r>
          </w:p>
          <w:p w14:paraId="0549FB35" w14:textId="77777777" w:rsidR="003F215F" w:rsidRDefault="003F215F" w:rsidP="00113BCA">
            <w:pPr>
              <w:pStyle w:val="Heading2"/>
              <w:contextualSpacing w:val="0"/>
              <w:rPr>
                <w:rStyle w:val="SubtleReference"/>
              </w:rPr>
            </w:pPr>
          </w:p>
          <w:p w14:paraId="0236DA1A" w14:textId="66275EA8" w:rsidR="003F215F" w:rsidRPr="00C7601A" w:rsidRDefault="003F215F" w:rsidP="003F215F">
            <w:pPr>
              <w:pStyle w:val="Heading3"/>
              <w:contextualSpacing w:val="0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 xml:space="preserve">2025 </w:t>
            </w:r>
            <w:proofErr w:type="gramStart"/>
            <w:r>
              <w:rPr>
                <w:rFonts w:asciiTheme="minorBidi" w:hAnsiTheme="minorBidi" w:cstheme="minorBidi"/>
                <w:sz w:val="24"/>
              </w:rPr>
              <w:t>-  (</w:t>
            </w:r>
            <w:proofErr w:type="gramEnd"/>
            <w:r>
              <w:rPr>
                <w:rFonts w:asciiTheme="minorBidi" w:hAnsiTheme="minorBidi" w:cstheme="minorBidi"/>
                <w:sz w:val="24"/>
              </w:rPr>
              <w:t>aWAITING ceTRIFICATE)</w:t>
            </w:r>
          </w:p>
          <w:p w14:paraId="594EF570" w14:textId="70CAB09F" w:rsidR="003F215F" w:rsidRPr="00C7601A" w:rsidRDefault="003F215F" w:rsidP="003F215F">
            <w:pPr>
              <w:pStyle w:val="Heading2"/>
              <w:contextualSpacing w:val="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bechlors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degree</w:t>
            </w:r>
            <w:r w:rsidRPr="00C7601A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in</w:t>
            </w:r>
            <w:r w:rsidRPr="00C7601A">
              <w:rPr>
                <w:rFonts w:asciiTheme="minorBidi" w:hAnsiTheme="minorBidi" w:cstheme="minorBidi"/>
                <w:sz w:val="24"/>
                <w:szCs w:val="24"/>
              </w:rPr>
              <w:t xml:space="preserve"> graphics and multimedia, </w:t>
            </w:r>
            <w:r w:rsidRPr="00C7601A"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  <w:t>mianz international college</w:t>
            </w:r>
          </w:p>
        </w:tc>
      </w:tr>
      <w:tr w:rsidR="00F61DF9" w:rsidRPr="00716F28" w14:paraId="76BE0DB4" w14:textId="77777777" w:rsidTr="0086021B">
        <w:tc>
          <w:tcPr>
            <w:tcW w:w="10164" w:type="dxa"/>
            <w:tcMar>
              <w:top w:w="216" w:type="dxa"/>
            </w:tcMar>
          </w:tcPr>
          <w:p w14:paraId="13009EFD" w14:textId="6B4CE79A" w:rsidR="00F61DF9" w:rsidRPr="00C7601A" w:rsidRDefault="0029311D" w:rsidP="00C7601A">
            <w:pPr>
              <w:pStyle w:val="Heading3"/>
              <w:contextualSpacing w:val="0"/>
              <w:rPr>
                <w:rFonts w:asciiTheme="minorBidi" w:hAnsiTheme="minorBidi" w:cstheme="minorBidi"/>
                <w:sz w:val="24"/>
              </w:rPr>
            </w:pPr>
            <w:r w:rsidRPr="00C7601A">
              <w:rPr>
                <w:rFonts w:asciiTheme="minorBidi" w:hAnsiTheme="minorBidi" w:cstheme="minorBidi"/>
                <w:sz w:val="24"/>
              </w:rPr>
              <w:t>march 2016 – march 2017</w:t>
            </w:r>
          </w:p>
          <w:p w14:paraId="33BB5D05" w14:textId="08EC5235" w:rsidR="007C7275" w:rsidRDefault="0029311D" w:rsidP="00C66812">
            <w:pPr>
              <w:pStyle w:val="Heading2"/>
              <w:contextualSpacing w:val="0"/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</w:pPr>
            <w:r w:rsidRPr="00C7601A">
              <w:rPr>
                <w:rFonts w:asciiTheme="minorBidi" w:hAnsiTheme="minorBidi" w:cstheme="minorBidi"/>
                <w:sz w:val="24"/>
                <w:szCs w:val="24"/>
              </w:rPr>
              <w:t>certificate iv in information technology</w:t>
            </w:r>
            <w:r w:rsidR="00F61DF9" w:rsidRPr="00C7601A">
              <w:rPr>
                <w:rFonts w:asciiTheme="minorBidi" w:hAnsiTheme="minorBidi" w:cstheme="minorBidi"/>
                <w:sz w:val="24"/>
                <w:szCs w:val="24"/>
              </w:rPr>
              <w:t xml:space="preserve">, </w:t>
            </w:r>
            <w:r w:rsidRPr="00C7601A"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  <w:t>infocom computer training (icct)</w:t>
            </w:r>
          </w:p>
          <w:p w14:paraId="47463699" w14:textId="77777777" w:rsidR="00B43A53" w:rsidRPr="00C7601A" w:rsidRDefault="00B43A53" w:rsidP="00C66812">
            <w:pPr>
              <w:pStyle w:val="Heading2"/>
              <w:contextualSpacing w:val="0"/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</w:pPr>
          </w:p>
          <w:p w14:paraId="0776BB3D" w14:textId="62050FAB" w:rsidR="007C7275" w:rsidRPr="00C7601A" w:rsidRDefault="007C7275" w:rsidP="00C7601A">
            <w:pPr>
              <w:pStyle w:val="Heading3"/>
              <w:contextualSpacing w:val="0"/>
              <w:rPr>
                <w:rFonts w:asciiTheme="minorBidi" w:hAnsiTheme="minorBidi" w:cstheme="minorBidi"/>
                <w:sz w:val="24"/>
              </w:rPr>
            </w:pPr>
            <w:r w:rsidRPr="00C7601A">
              <w:rPr>
                <w:rFonts w:asciiTheme="minorBidi" w:hAnsiTheme="minorBidi" w:cstheme="minorBidi"/>
                <w:sz w:val="24"/>
              </w:rPr>
              <w:t>june 2014 – march 2015</w:t>
            </w:r>
          </w:p>
          <w:p w14:paraId="0A485031" w14:textId="137E2E58" w:rsidR="00F61DF9" w:rsidRDefault="007C7275" w:rsidP="00070CB8">
            <w:pPr>
              <w:pStyle w:val="Heading2"/>
              <w:contextualSpacing w:val="0"/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</w:pPr>
            <w:r w:rsidRPr="00C7601A">
              <w:rPr>
                <w:rFonts w:asciiTheme="minorBidi" w:hAnsiTheme="minorBidi" w:cstheme="minorBidi"/>
                <w:sz w:val="24"/>
                <w:szCs w:val="24"/>
              </w:rPr>
              <w:t xml:space="preserve">certificate III in front office operations, </w:t>
            </w:r>
            <w:r w:rsidRPr="00C7601A"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  <w:t>imaldives national university (MNU)</w:t>
            </w:r>
          </w:p>
          <w:p w14:paraId="5C7C73B7" w14:textId="77777777" w:rsidR="00B43A53" w:rsidRPr="00070CB8" w:rsidRDefault="00B43A53" w:rsidP="00070CB8">
            <w:pPr>
              <w:pStyle w:val="Heading2"/>
              <w:contextualSpacing w:val="0"/>
              <w:rPr>
                <w:rFonts w:asciiTheme="minorBidi" w:hAnsiTheme="minorBidi" w:cstheme="minorBidi"/>
                <w:b w:val="0"/>
                <w:smallCaps/>
                <w:color w:val="595959" w:themeColor="text1" w:themeTint="A6"/>
                <w:sz w:val="24"/>
                <w:szCs w:val="24"/>
              </w:rPr>
            </w:pPr>
          </w:p>
          <w:p w14:paraId="13392B17" w14:textId="36F6E194" w:rsidR="0029311D" w:rsidRPr="00C7601A" w:rsidRDefault="0029311D" w:rsidP="00C7601A">
            <w:pPr>
              <w:pStyle w:val="Heading3"/>
              <w:contextualSpacing w:val="0"/>
              <w:rPr>
                <w:rFonts w:asciiTheme="minorBidi" w:hAnsiTheme="minorBidi" w:cstheme="minorBidi"/>
                <w:sz w:val="24"/>
              </w:rPr>
            </w:pPr>
            <w:r w:rsidRPr="00C7601A">
              <w:rPr>
                <w:rFonts w:asciiTheme="minorBidi" w:hAnsiTheme="minorBidi" w:cstheme="minorBidi"/>
                <w:sz w:val="24"/>
              </w:rPr>
              <w:t>december 2001 – january 2012</w:t>
            </w:r>
          </w:p>
          <w:p w14:paraId="1336C92E" w14:textId="1FC1A175" w:rsidR="0029311D" w:rsidRPr="00C7601A" w:rsidRDefault="0029311D" w:rsidP="00C7601A">
            <w:pPr>
              <w:pStyle w:val="Heading2"/>
              <w:contextualSpacing w:val="0"/>
              <w:rPr>
                <w:rFonts w:asciiTheme="minorBidi" w:hAnsiTheme="minorBidi" w:cstheme="minorBidi"/>
                <w:sz w:val="24"/>
                <w:szCs w:val="24"/>
              </w:rPr>
            </w:pPr>
            <w:r w:rsidRPr="00C7601A">
              <w:rPr>
                <w:rFonts w:asciiTheme="minorBidi" w:hAnsiTheme="minorBidi" w:cstheme="minorBidi"/>
                <w:sz w:val="24"/>
                <w:szCs w:val="24"/>
              </w:rPr>
              <w:t xml:space="preserve">GCE ordinary level, </w:t>
            </w:r>
            <w:r w:rsidRPr="00C7601A">
              <w:rPr>
                <w:rStyle w:val="SubtleReference"/>
                <w:rFonts w:asciiTheme="minorBidi" w:hAnsiTheme="minorBidi" w:cstheme="minorBidi"/>
                <w:sz w:val="24"/>
                <w:szCs w:val="24"/>
              </w:rPr>
              <w:t>Kinbidhoo school</w:t>
            </w:r>
          </w:p>
          <w:p w14:paraId="44B1DED3" w14:textId="122187C9" w:rsidR="0029311D" w:rsidRPr="00C7601A" w:rsidRDefault="0029311D" w:rsidP="00C7601A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7420B669" w14:textId="3C7447CD" w:rsidR="00486277" w:rsidRPr="00C7601A" w:rsidRDefault="0086021B" w:rsidP="00CC6065">
      <w:pPr>
        <w:pStyle w:val="Heading1"/>
        <w:rPr>
          <w:rFonts w:asciiTheme="majorBidi" w:hAnsiTheme="majorBidi"/>
          <w:sz w:val="24"/>
          <w:szCs w:val="24"/>
        </w:rPr>
      </w:pPr>
      <w:r w:rsidRPr="00C7601A">
        <w:rPr>
          <w:rFonts w:asciiTheme="majorBidi" w:hAnsiTheme="majorBidi"/>
          <w:sz w:val="24"/>
          <w:szCs w:val="24"/>
        </w:rPr>
        <w:lastRenderedPageBreak/>
        <w:t>skills</w:t>
      </w:r>
    </w:p>
    <w:tbl>
      <w:tblPr>
        <w:tblStyle w:val="TableGrid"/>
        <w:tblW w:w="793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171"/>
        <w:gridCol w:w="4680"/>
      </w:tblGrid>
      <w:tr w:rsidR="003A0632" w:rsidRPr="00716F28" w14:paraId="19AA7E06" w14:textId="77777777" w:rsidTr="005B7478">
        <w:tc>
          <w:tcPr>
            <w:tcW w:w="10170" w:type="dxa"/>
          </w:tcPr>
          <w:p w14:paraId="1EDB710A" w14:textId="77777777" w:rsidR="003F215F" w:rsidRDefault="003200A3" w:rsidP="00C84D09">
            <w:pPr>
              <w:pStyle w:val="ListBullet"/>
              <w:numPr>
                <w:ilvl w:val="0"/>
                <w:numId w:val="20"/>
              </w:numPr>
              <w:spacing w:line="276" w:lineRule="auto"/>
              <w:ind w:right="-3865"/>
              <w:contextualSpacing w:val="0"/>
              <w:rPr>
                <w:rFonts w:asciiTheme="minorBidi" w:hAnsiTheme="minorBidi"/>
                <w:sz w:val="24"/>
                <w:szCs w:val="24"/>
              </w:rPr>
            </w:pPr>
            <w:r w:rsidRPr="00C84D09">
              <w:rPr>
                <w:rFonts w:asciiTheme="minorBidi" w:hAnsiTheme="minorBidi"/>
                <w:b/>
                <w:bCs/>
                <w:sz w:val="24"/>
                <w:szCs w:val="24"/>
              </w:rPr>
              <w:t>Software Proficiency</w:t>
            </w:r>
            <w:r w:rsidRPr="003200A3">
              <w:rPr>
                <w:rFonts w:asciiTheme="minorBidi" w:hAnsiTheme="minorBidi"/>
                <w:sz w:val="24"/>
                <w:szCs w:val="24"/>
              </w:rPr>
              <w:t xml:space="preserve">: Experienced with Fusion hotel management system, QuickBooks, Material </w:t>
            </w:r>
          </w:p>
          <w:p w14:paraId="0519ABBD" w14:textId="77777777" w:rsidR="00876ECA" w:rsidRDefault="003200A3" w:rsidP="003F215F">
            <w:pPr>
              <w:pStyle w:val="ListBullet"/>
              <w:numPr>
                <w:ilvl w:val="0"/>
                <w:numId w:val="0"/>
              </w:numPr>
              <w:spacing w:line="276" w:lineRule="auto"/>
              <w:ind w:right="-3865"/>
              <w:contextualSpacing w:val="0"/>
              <w:rPr>
                <w:rFonts w:asciiTheme="minorBidi" w:hAnsiTheme="minorBidi"/>
                <w:sz w:val="24"/>
                <w:szCs w:val="24"/>
              </w:rPr>
            </w:pPr>
            <w:r w:rsidRPr="003200A3">
              <w:rPr>
                <w:rFonts w:asciiTheme="minorBidi" w:hAnsiTheme="minorBidi"/>
                <w:sz w:val="24"/>
                <w:szCs w:val="24"/>
              </w:rPr>
              <w:t>Controller, Maestro, FIES, Adobe Creative Suite, CorelDRAW Package</w:t>
            </w:r>
            <w:r>
              <w:rPr>
                <w:rFonts w:asciiTheme="minorBidi" w:hAnsiTheme="minorBidi"/>
                <w:sz w:val="24"/>
                <w:szCs w:val="24"/>
              </w:rPr>
              <w:t>, Autodesk Maya. Maya 3dx,</w:t>
            </w:r>
          </w:p>
          <w:p w14:paraId="43C34965" w14:textId="4BB48854" w:rsidR="003200A3" w:rsidRDefault="003200A3" w:rsidP="003F215F">
            <w:pPr>
              <w:pStyle w:val="ListBullet"/>
              <w:numPr>
                <w:ilvl w:val="0"/>
                <w:numId w:val="0"/>
              </w:numPr>
              <w:spacing w:line="276" w:lineRule="auto"/>
              <w:ind w:right="-3865"/>
              <w:contextualSpacing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Cinema 4D</w:t>
            </w:r>
            <w:r w:rsidR="00876ECA">
              <w:rPr>
                <w:rFonts w:asciiTheme="minorBidi" w:hAnsiTheme="minorBidi"/>
                <w:sz w:val="24"/>
                <w:szCs w:val="24"/>
              </w:rPr>
              <w:t>, Adobe AutoCAD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and </w:t>
            </w:r>
            <w:proofErr w:type="spellStart"/>
            <w:r w:rsidR="003B48B7">
              <w:rPr>
                <w:rFonts w:asciiTheme="minorBidi" w:hAnsiTheme="minorBidi"/>
                <w:sz w:val="24"/>
                <w:szCs w:val="24"/>
              </w:rPr>
              <w:t>ZBrush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18434D1F" w14:textId="6B970D3A" w:rsidR="00587DF8" w:rsidRPr="00587DF8" w:rsidRDefault="00587DF8" w:rsidP="00587DF8">
            <w:pPr>
              <w:pStyle w:val="ListBullet"/>
              <w:numPr>
                <w:ilvl w:val="0"/>
                <w:numId w:val="20"/>
              </w:numPr>
              <w:spacing w:line="276" w:lineRule="auto"/>
              <w:ind w:right="-3865"/>
              <w:rPr>
                <w:rFonts w:asciiTheme="minorBidi" w:hAnsiTheme="minorBidi"/>
                <w:sz w:val="24"/>
                <w:szCs w:val="24"/>
              </w:rPr>
            </w:pPr>
            <w:r w:rsidRPr="00C84D09">
              <w:rPr>
                <w:rFonts w:asciiTheme="minorBidi" w:hAnsiTheme="minorBidi"/>
                <w:b/>
                <w:bCs/>
                <w:sz w:val="24"/>
                <w:szCs w:val="24"/>
              </w:rPr>
              <w:t>Technical Troubleshooting:</w:t>
            </w:r>
            <w:r w:rsidRPr="003200A3">
              <w:rPr>
                <w:rFonts w:asciiTheme="minorBidi" w:hAnsiTheme="minorBidi"/>
                <w:sz w:val="24"/>
                <w:szCs w:val="24"/>
              </w:rPr>
              <w:t xml:space="preserve"> Proficient in IT troubleshooting and problem-solving.</w:t>
            </w:r>
          </w:p>
          <w:p w14:paraId="57BC3BDA" w14:textId="7B8FA6E1" w:rsidR="00587DF8" w:rsidRPr="00587DF8" w:rsidRDefault="003200A3" w:rsidP="00587DF8">
            <w:pPr>
              <w:pStyle w:val="ListBullet"/>
              <w:numPr>
                <w:ilvl w:val="0"/>
                <w:numId w:val="20"/>
              </w:numPr>
              <w:spacing w:line="276" w:lineRule="auto"/>
              <w:ind w:right="-3865"/>
              <w:rPr>
                <w:rFonts w:asciiTheme="minorBidi" w:hAnsiTheme="minorBidi"/>
                <w:sz w:val="24"/>
                <w:szCs w:val="24"/>
              </w:rPr>
            </w:pPr>
            <w:r w:rsidRPr="00C84D09">
              <w:rPr>
                <w:rFonts w:asciiTheme="minorBidi" w:hAnsiTheme="minorBidi"/>
                <w:b/>
                <w:bCs/>
                <w:sz w:val="24"/>
                <w:szCs w:val="24"/>
              </w:rPr>
              <w:t>IT Expertise:</w:t>
            </w:r>
            <w:r w:rsidRPr="003200A3">
              <w:rPr>
                <w:rFonts w:asciiTheme="minorBidi" w:hAnsiTheme="minorBidi"/>
                <w:sz w:val="24"/>
                <w:szCs w:val="24"/>
              </w:rPr>
              <w:t xml:space="preserve"> Up-to-date knowledge of computer systems and operating systems.</w:t>
            </w:r>
          </w:p>
          <w:p w14:paraId="49D4DD52" w14:textId="77777777" w:rsidR="003200A3" w:rsidRDefault="003200A3" w:rsidP="00C84D09">
            <w:pPr>
              <w:pStyle w:val="ListBullet"/>
              <w:numPr>
                <w:ilvl w:val="0"/>
                <w:numId w:val="20"/>
              </w:numPr>
              <w:spacing w:line="276" w:lineRule="auto"/>
              <w:ind w:right="-3865"/>
              <w:contextualSpacing w:val="0"/>
              <w:rPr>
                <w:rFonts w:asciiTheme="minorBidi" w:hAnsiTheme="minorBidi"/>
                <w:sz w:val="24"/>
                <w:szCs w:val="24"/>
              </w:rPr>
            </w:pPr>
            <w:r w:rsidRPr="00C84D09">
              <w:rPr>
                <w:rFonts w:asciiTheme="minorBidi" w:hAnsiTheme="minorBidi"/>
                <w:b/>
                <w:bCs/>
                <w:sz w:val="24"/>
                <w:szCs w:val="24"/>
              </w:rPr>
              <w:t>Moderate Website Development:</w:t>
            </w:r>
            <w:r w:rsidRPr="003200A3">
              <w:rPr>
                <w:rFonts w:asciiTheme="minorBidi" w:hAnsiTheme="minorBidi"/>
                <w:sz w:val="24"/>
                <w:szCs w:val="24"/>
              </w:rPr>
              <w:t xml:space="preserve"> Proficient in the basics of website development, with experience in </w:t>
            </w:r>
          </w:p>
          <w:p w14:paraId="30C8EDE7" w14:textId="77777777" w:rsidR="003200A3" w:rsidRDefault="003200A3" w:rsidP="00C84D09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right="-3865"/>
              <w:contextualSpacing w:val="0"/>
              <w:rPr>
                <w:rFonts w:asciiTheme="minorBidi" w:hAnsiTheme="minorBidi"/>
                <w:sz w:val="24"/>
                <w:szCs w:val="24"/>
              </w:rPr>
            </w:pPr>
            <w:r w:rsidRPr="003200A3">
              <w:rPr>
                <w:rFonts w:asciiTheme="minorBidi" w:hAnsiTheme="minorBidi"/>
                <w:sz w:val="24"/>
                <w:szCs w:val="24"/>
              </w:rPr>
              <w:t>using platforms like Wix and WordPress.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3455A25D" w14:textId="77777777" w:rsidR="003200A3" w:rsidRDefault="003200A3" w:rsidP="00C84D09">
            <w:pPr>
              <w:pStyle w:val="ListBullet"/>
              <w:numPr>
                <w:ilvl w:val="0"/>
                <w:numId w:val="20"/>
              </w:numPr>
              <w:spacing w:line="276" w:lineRule="auto"/>
              <w:ind w:right="-3865"/>
              <w:contextualSpacing w:val="0"/>
              <w:rPr>
                <w:rFonts w:asciiTheme="minorBidi" w:hAnsiTheme="minorBidi"/>
                <w:sz w:val="24"/>
                <w:szCs w:val="24"/>
              </w:rPr>
            </w:pPr>
            <w:r w:rsidRPr="00C84D09">
              <w:rPr>
                <w:rFonts w:asciiTheme="minorBidi" w:hAnsiTheme="minorBidi"/>
                <w:b/>
                <w:bCs/>
                <w:sz w:val="24"/>
                <w:szCs w:val="24"/>
              </w:rPr>
              <w:t>Communication:</w:t>
            </w:r>
            <w:r w:rsidRPr="003200A3">
              <w:rPr>
                <w:rFonts w:asciiTheme="minorBidi" w:hAnsiTheme="minorBidi"/>
                <w:sz w:val="24"/>
                <w:szCs w:val="24"/>
              </w:rPr>
              <w:t xml:space="preserve"> Fluent in written and spoken English</w:t>
            </w:r>
          </w:p>
          <w:p w14:paraId="7405C792" w14:textId="77777777" w:rsidR="003200A3" w:rsidRPr="003200A3" w:rsidRDefault="003200A3" w:rsidP="00C84D09">
            <w:pPr>
              <w:pStyle w:val="ListBullet"/>
              <w:numPr>
                <w:ilvl w:val="0"/>
                <w:numId w:val="20"/>
              </w:numPr>
              <w:spacing w:line="276" w:lineRule="auto"/>
              <w:ind w:right="-3865"/>
              <w:rPr>
                <w:rFonts w:asciiTheme="minorBidi" w:hAnsiTheme="minorBidi"/>
                <w:sz w:val="24"/>
                <w:szCs w:val="24"/>
              </w:rPr>
            </w:pPr>
            <w:r w:rsidRPr="00C84D09">
              <w:rPr>
                <w:rFonts w:asciiTheme="minorBidi" w:hAnsiTheme="minorBidi"/>
                <w:b/>
                <w:bCs/>
                <w:sz w:val="24"/>
                <w:szCs w:val="24"/>
              </w:rPr>
              <w:t>Problem Solving:</w:t>
            </w:r>
            <w:r w:rsidRPr="003200A3">
              <w:rPr>
                <w:rFonts w:asciiTheme="minorBidi" w:hAnsiTheme="minorBidi"/>
                <w:sz w:val="24"/>
                <w:szCs w:val="24"/>
              </w:rPr>
              <w:t xml:space="preserve"> Strong problem-solving skills.</w:t>
            </w:r>
          </w:p>
          <w:p w14:paraId="1CC62C52" w14:textId="77777777" w:rsidR="003200A3" w:rsidRPr="003200A3" w:rsidRDefault="003200A3" w:rsidP="00C84D09">
            <w:pPr>
              <w:pStyle w:val="ListBullet"/>
              <w:numPr>
                <w:ilvl w:val="0"/>
                <w:numId w:val="20"/>
              </w:numPr>
              <w:spacing w:line="276" w:lineRule="auto"/>
              <w:ind w:right="-3865"/>
              <w:rPr>
                <w:rFonts w:asciiTheme="minorBidi" w:hAnsiTheme="minorBidi"/>
                <w:sz w:val="24"/>
                <w:szCs w:val="24"/>
              </w:rPr>
            </w:pPr>
            <w:r w:rsidRPr="00434213">
              <w:rPr>
                <w:rFonts w:asciiTheme="minorBidi" w:hAnsiTheme="minorBidi"/>
                <w:b/>
                <w:bCs/>
                <w:sz w:val="24"/>
                <w:szCs w:val="24"/>
              </w:rPr>
              <w:t>Creativity and Collaboration:</w:t>
            </w:r>
            <w:r w:rsidRPr="003200A3">
              <w:rPr>
                <w:rFonts w:asciiTheme="minorBidi" w:hAnsiTheme="minorBidi"/>
                <w:sz w:val="24"/>
                <w:szCs w:val="24"/>
              </w:rPr>
              <w:t xml:space="preserve"> Adept at creative thinking and collaboration.</w:t>
            </w:r>
          </w:p>
          <w:p w14:paraId="77F223E8" w14:textId="77777777" w:rsidR="00F058F7" w:rsidRPr="00C7601A" w:rsidRDefault="00F058F7" w:rsidP="00F058F7">
            <w:pPr>
              <w:pStyle w:val="Heading1"/>
              <w:rPr>
                <w:rFonts w:asciiTheme="majorBidi" w:hAnsiTheme="majorBidi"/>
                <w:sz w:val="24"/>
                <w:szCs w:val="24"/>
              </w:rPr>
            </w:pPr>
            <w:r w:rsidRPr="00C7601A">
              <w:rPr>
                <w:rFonts w:asciiTheme="majorBidi" w:hAnsiTheme="majorBidi"/>
                <w:sz w:val="24"/>
                <w:szCs w:val="24"/>
              </w:rPr>
              <w:t>References</w:t>
            </w:r>
          </w:p>
          <w:tbl>
            <w:tblPr>
              <w:tblStyle w:val="TableGrid"/>
              <w:tblW w:w="5443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11047"/>
            </w:tblGrid>
            <w:tr w:rsidR="00F058F7" w:rsidRPr="00716F28" w14:paraId="1040D43F" w14:textId="77777777" w:rsidTr="009618FA">
              <w:tc>
                <w:tcPr>
                  <w:tcW w:w="10164" w:type="dxa"/>
                </w:tcPr>
                <w:p w14:paraId="097BB6CC" w14:textId="213D5003" w:rsidR="00F058F7" w:rsidRPr="00C7601A" w:rsidRDefault="00F058F7" w:rsidP="00CC6065">
                  <w:pPr>
                    <w:pStyle w:val="Heading2"/>
                    <w:spacing w:after="0"/>
                    <w:contextualSpacing w:val="0"/>
                    <w:rPr>
                      <w:rFonts w:asciiTheme="minorBidi" w:hAnsiTheme="minorBidi" w:cstheme="minorBidi"/>
                      <w:sz w:val="24"/>
                      <w:szCs w:val="24"/>
                    </w:rPr>
                  </w:pPr>
                  <w:r w:rsidRPr="00C7601A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Kandima MALDIVES - </w:t>
                  </w:r>
                  <w:r w:rsidRPr="00C7601A">
                    <w:rPr>
                      <w:rFonts w:asciiTheme="minorBidi" w:hAnsiTheme="minorBidi" w:cstheme="minorBidi"/>
                      <w:sz w:val="24"/>
                      <w:szCs w:val="24"/>
                      <w:highlight w:val="lightGray"/>
                    </w:rPr>
                    <w:t>IT MANAGER</w:t>
                  </w:r>
                </w:p>
                <w:p w14:paraId="1F30051C" w14:textId="6BDEC622" w:rsidR="00FE7F19" w:rsidRPr="00FE7F19" w:rsidRDefault="00F058F7" w:rsidP="00FE7F19">
                  <w:pPr>
                    <w:pStyle w:val="Heading2"/>
                    <w:spacing w:after="0"/>
                    <w:contextualSpacing w:val="0"/>
                    <w:rPr>
                      <w:rFonts w:asciiTheme="minorBidi" w:hAnsiTheme="minorBidi" w:cstheme="minorBidi"/>
                      <w:b w:val="0"/>
                      <w:smallCaps/>
                      <w:color w:val="595959" w:themeColor="text1" w:themeTint="A6"/>
                      <w:sz w:val="24"/>
                      <w:szCs w:val="24"/>
                    </w:rPr>
                  </w:pPr>
                  <w:r w:rsidRPr="00C7601A">
                    <w:rPr>
                      <w:rStyle w:val="SubtleReference"/>
                      <w:rFonts w:asciiTheme="minorBidi" w:hAnsiTheme="minorBidi" w:cstheme="minorBidi"/>
                      <w:sz w:val="24"/>
                      <w:szCs w:val="24"/>
                    </w:rPr>
                    <w:t>Anwar ABDULKADER: 797315</w:t>
                  </w:r>
                  <w:r w:rsidR="006862AE">
                    <w:rPr>
                      <w:rStyle w:val="SubtleReference"/>
                      <w:rFonts w:asciiTheme="minorBidi" w:hAnsiTheme="minorBidi" w:cstheme="minorBidi"/>
                      <w:sz w:val="24"/>
                      <w:szCs w:val="24"/>
                    </w:rPr>
                    <w:t>8</w:t>
                  </w:r>
                </w:p>
              </w:tc>
            </w:tr>
            <w:tr w:rsidR="00F058F7" w:rsidRPr="00716F28" w14:paraId="7B9E8663" w14:textId="77777777" w:rsidTr="009618FA">
              <w:tc>
                <w:tcPr>
                  <w:tcW w:w="10164" w:type="dxa"/>
                  <w:tcMar>
                    <w:top w:w="216" w:type="dxa"/>
                  </w:tcMar>
                </w:tcPr>
                <w:p w14:paraId="7A1CD192" w14:textId="70190AE7" w:rsidR="00F058F7" w:rsidRPr="00C7601A" w:rsidRDefault="00F058F7" w:rsidP="00CC6065">
                  <w:pPr>
                    <w:pStyle w:val="Heading2"/>
                    <w:spacing w:after="0"/>
                    <w:contextualSpacing w:val="0"/>
                    <w:rPr>
                      <w:rFonts w:asciiTheme="minorBidi" w:hAnsiTheme="minorBidi" w:cstheme="minorBidi"/>
                      <w:sz w:val="24"/>
                      <w:szCs w:val="24"/>
                    </w:rPr>
                  </w:pPr>
                  <w:r w:rsidRPr="00C7601A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Atollmarket - </w:t>
                  </w:r>
                  <w:r w:rsidRPr="00C7601A">
                    <w:rPr>
                      <w:rFonts w:asciiTheme="minorBidi" w:hAnsiTheme="minorBidi" w:cstheme="minorBidi"/>
                      <w:sz w:val="24"/>
                      <w:szCs w:val="24"/>
                      <w:highlight w:val="lightGray"/>
                    </w:rPr>
                    <w:t>IT MANAGER</w:t>
                  </w:r>
                </w:p>
                <w:p w14:paraId="567430C9" w14:textId="2E3C1E43" w:rsidR="00E065EB" w:rsidRDefault="00F058F7" w:rsidP="00CC6065">
                  <w:pPr>
                    <w:pStyle w:val="Heading2"/>
                    <w:tabs>
                      <w:tab w:val="left" w:pos="4112"/>
                    </w:tabs>
                    <w:spacing w:after="0"/>
                    <w:contextualSpacing w:val="0"/>
                    <w:rPr>
                      <w:rStyle w:val="SubtleReference"/>
                      <w:rFonts w:asciiTheme="minorBidi" w:hAnsiTheme="minorBidi" w:cstheme="minorBidi"/>
                      <w:sz w:val="24"/>
                      <w:szCs w:val="24"/>
                    </w:rPr>
                  </w:pPr>
                  <w:r w:rsidRPr="00C7601A">
                    <w:rPr>
                      <w:rStyle w:val="SubtleReference"/>
                      <w:rFonts w:asciiTheme="minorBidi" w:hAnsiTheme="minorBidi" w:cstheme="minorBidi"/>
                      <w:sz w:val="24"/>
                      <w:szCs w:val="24"/>
                    </w:rPr>
                    <w:t>IBRAHIM FASEEH: 7788269</w:t>
                  </w:r>
                </w:p>
                <w:p w14:paraId="3104C6AA" w14:textId="77777777" w:rsidR="00E065EB" w:rsidRDefault="00E065EB" w:rsidP="00CC6065">
                  <w:pPr>
                    <w:pStyle w:val="Heading2"/>
                    <w:tabs>
                      <w:tab w:val="left" w:pos="4112"/>
                    </w:tabs>
                    <w:spacing w:after="0"/>
                    <w:contextualSpacing w:val="0"/>
                    <w:rPr>
                      <w:rStyle w:val="SubtleReference"/>
                      <w:rFonts w:asciiTheme="minorBidi" w:hAnsiTheme="minorBidi" w:cstheme="minorBidi"/>
                      <w:sz w:val="24"/>
                      <w:szCs w:val="24"/>
                    </w:rPr>
                  </w:pPr>
                </w:p>
                <w:p w14:paraId="29F37364" w14:textId="65A04116" w:rsidR="00FE7F19" w:rsidRPr="00C7601A" w:rsidRDefault="00FE7F19" w:rsidP="00CC6065">
                  <w:pPr>
                    <w:pStyle w:val="Heading2"/>
                    <w:tabs>
                      <w:tab w:val="left" w:pos="4112"/>
                    </w:tabs>
                    <w:spacing w:after="0"/>
                    <w:contextualSpacing w:val="0"/>
                    <w:rPr>
                      <w:rFonts w:asciiTheme="minorBidi" w:hAnsiTheme="minorBidi" w:cstheme="minorBidi"/>
                      <w:b w:val="0"/>
                      <w:smallCap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E065EB" w:rsidRPr="00716F28" w14:paraId="23959AD5" w14:textId="77777777" w:rsidTr="009618FA">
              <w:tc>
                <w:tcPr>
                  <w:tcW w:w="10164" w:type="dxa"/>
                  <w:tcMar>
                    <w:top w:w="216" w:type="dxa"/>
                  </w:tcMar>
                </w:tcPr>
                <w:p w14:paraId="1C953817" w14:textId="77777777" w:rsidR="00E065EB" w:rsidRPr="00C7601A" w:rsidRDefault="00E065EB" w:rsidP="00CC6065">
                  <w:pPr>
                    <w:pStyle w:val="Heading2"/>
                    <w:spacing w:after="0"/>
                    <w:rPr>
                      <w:rFonts w:asciiTheme="minorBidi" w:hAnsiTheme="minorBidi" w:cstheme="minorBidi"/>
                      <w:sz w:val="24"/>
                      <w:szCs w:val="24"/>
                    </w:rPr>
                  </w:pPr>
                </w:p>
              </w:tc>
            </w:tr>
          </w:tbl>
          <w:p w14:paraId="56CFD675" w14:textId="62C876BD" w:rsidR="001F4E6D" w:rsidRPr="006D560C" w:rsidRDefault="001F4E6D" w:rsidP="006862AE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14:paraId="5B063EF7" w14:textId="79763843" w:rsidR="00C90B90" w:rsidRPr="00716F28" w:rsidRDefault="00C90B90" w:rsidP="00C7156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Bidi" w:hAnsiTheme="majorBidi" w:cstheme="majorBidi"/>
              </w:rPr>
            </w:pPr>
          </w:p>
        </w:tc>
      </w:tr>
    </w:tbl>
    <w:p w14:paraId="0316AE1F" w14:textId="77777777" w:rsidR="006862AE" w:rsidRPr="006862AE" w:rsidRDefault="006862AE" w:rsidP="006862AE">
      <w:pPr>
        <w:rPr>
          <w:sz w:val="72"/>
          <w:szCs w:val="72"/>
        </w:rPr>
      </w:pPr>
    </w:p>
    <w:sectPr w:rsidR="006862AE" w:rsidRPr="006862AE" w:rsidSect="001F477A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2F4F4" w14:textId="77777777" w:rsidR="002C2D00" w:rsidRDefault="002C2D00" w:rsidP="0068194B">
      <w:r>
        <w:separator/>
      </w:r>
    </w:p>
    <w:p w14:paraId="02CC06FE" w14:textId="77777777" w:rsidR="002C2D00" w:rsidRDefault="002C2D00"/>
    <w:p w14:paraId="6834E349" w14:textId="77777777" w:rsidR="002C2D00" w:rsidRDefault="002C2D00"/>
  </w:endnote>
  <w:endnote w:type="continuationSeparator" w:id="0">
    <w:p w14:paraId="390B5EBB" w14:textId="77777777" w:rsidR="002C2D00" w:rsidRDefault="002C2D00" w:rsidP="0068194B">
      <w:r>
        <w:continuationSeparator/>
      </w:r>
    </w:p>
    <w:p w14:paraId="043DF584" w14:textId="77777777" w:rsidR="002C2D00" w:rsidRDefault="002C2D00"/>
    <w:p w14:paraId="58008AAA" w14:textId="77777777" w:rsidR="002C2D00" w:rsidRDefault="002C2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E4D01" w14:textId="77777777" w:rsidR="002B2958" w:rsidRDefault="002B2958" w:rsidP="006862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643A7" w14:textId="77777777" w:rsidR="002C2D00" w:rsidRDefault="002C2D00" w:rsidP="0068194B">
      <w:r>
        <w:separator/>
      </w:r>
    </w:p>
    <w:p w14:paraId="194E13C5" w14:textId="77777777" w:rsidR="002C2D00" w:rsidRDefault="002C2D00"/>
    <w:p w14:paraId="63592596" w14:textId="77777777" w:rsidR="002C2D00" w:rsidRDefault="002C2D00"/>
  </w:footnote>
  <w:footnote w:type="continuationSeparator" w:id="0">
    <w:p w14:paraId="2306706C" w14:textId="77777777" w:rsidR="002C2D00" w:rsidRDefault="002C2D00" w:rsidP="0068194B">
      <w:r>
        <w:continuationSeparator/>
      </w:r>
    </w:p>
    <w:p w14:paraId="4913A2E5" w14:textId="77777777" w:rsidR="002C2D00" w:rsidRDefault="002C2D00"/>
    <w:p w14:paraId="115D05DC" w14:textId="77777777" w:rsidR="002C2D00" w:rsidRDefault="002C2D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69B6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EFBE1C" wp14:editId="255CFD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B14AE9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2F8D6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551EC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4212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9C2D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65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0033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1EA8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365B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BCF6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2641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00000002"/>
    <w:lvl w:ilvl="0" w:tplc="3D3475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6C26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03B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D8EC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343F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2A92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4281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4C43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D09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hybridMultilevel"/>
    <w:tmpl w:val="00000003"/>
    <w:lvl w:ilvl="0" w:tplc="8BB877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DC8C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92AE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E0DE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66C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696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BED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82DB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B221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6D4150C"/>
    <w:multiLevelType w:val="hybridMultilevel"/>
    <w:tmpl w:val="2F54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DB3AAC"/>
    <w:multiLevelType w:val="hybridMultilevel"/>
    <w:tmpl w:val="26EA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145B5E"/>
    <w:multiLevelType w:val="hybridMultilevel"/>
    <w:tmpl w:val="F76A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E732207"/>
    <w:multiLevelType w:val="hybridMultilevel"/>
    <w:tmpl w:val="50B8F706"/>
    <w:lvl w:ilvl="0" w:tplc="551EC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BAF6690"/>
    <w:multiLevelType w:val="hybridMultilevel"/>
    <w:tmpl w:val="C632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76550"/>
    <w:multiLevelType w:val="hybridMultilevel"/>
    <w:tmpl w:val="C0E47322"/>
    <w:lvl w:ilvl="0" w:tplc="B114D9CA">
      <w:start w:val="201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83F06CB"/>
    <w:multiLevelType w:val="multilevel"/>
    <w:tmpl w:val="901298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7BC33218"/>
    <w:multiLevelType w:val="multilevel"/>
    <w:tmpl w:val="F16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976688">
    <w:abstractNumId w:val="9"/>
  </w:num>
  <w:num w:numId="2" w16cid:durableId="171603457">
    <w:abstractNumId w:val="8"/>
  </w:num>
  <w:num w:numId="3" w16cid:durableId="464930477">
    <w:abstractNumId w:val="7"/>
  </w:num>
  <w:num w:numId="4" w16cid:durableId="591473262">
    <w:abstractNumId w:val="6"/>
  </w:num>
  <w:num w:numId="5" w16cid:durableId="2027828916">
    <w:abstractNumId w:val="16"/>
  </w:num>
  <w:num w:numId="6" w16cid:durableId="844176252">
    <w:abstractNumId w:val="3"/>
  </w:num>
  <w:num w:numId="7" w16cid:durableId="1658068973">
    <w:abstractNumId w:val="18"/>
  </w:num>
  <w:num w:numId="8" w16cid:durableId="1120807612">
    <w:abstractNumId w:val="2"/>
  </w:num>
  <w:num w:numId="9" w16cid:durableId="904728688">
    <w:abstractNumId w:val="21"/>
  </w:num>
  <w:num w:numId="10" w16cid:durableId="1292786710">
    <w:abstractNumId w:val="5"/>
  </w:num>
  <w:num w:numId="11" w16cid:durableId="1280794413">
    <w:abstractNumId w:val="4"/>
  </w:num>
  <w:num w:numId="12" w16cid:durableId="1571697095">
    <w:abstractNumId w:val="1"/>
  </w:num>
  <w:num w:numId="13" w16cid:durableId="974287538">
    <w:abstractNumId w:val="0"/>
  </w:num>
  <w:num w:numId="14" w16cid:durableId="1799908280">
    <w:abstractNumId w:val="10"/>
  </w:num>
  <w:num w:numId="15" w16cid:durableId="1219053800">
    <w:abstractNumId w:val="11"/>
  </w:num>
  <w:num w:numId="16" w16cid:durableId="1980919869">
    <w:abstractNumId w:val="12"/>
  </w:num>
  <w:num w:numId="17" w16cid:durableId="65762434">
    <w:abstractNumId w:val="20"/>
  </w:num>
  <w:num w:numId="18" w16cid:durableId="447164861">
    <w:abstractNumId w:val="23"/>
  </w:num>
  <w:num w:numId="19" w16cid:durableId="1063329109">
    <w:abstractNumId w:val="15"/>
  </w:num>
  <w:num w:numId="20" w16cid:durableId="1160540129">
    <w:abstractNumId w:val="22"/>
  </w:num>
  <w:num w:numId="21" w16cid:durableId="1795976117">
    <w:abstractNumId w:val="19"/>
  </w:num>
  <w:num w:numId="22" w16cid:durableId="1333416625">
    <w:abstractNumId w:val="13"/>
  </w:num>
  <w:num w:numId="23" w16cid:durableId="703167369">
    <w:abstractNumId w:val="14"/>
  </w:num>
  <w:num w:numId="24" w16cid:durableId="1858301349">
    <w:abstractNumId w:val="17"/>
  </w:num>
  <w:num w:numId="25" w16cid:durableId="1276407917">
    <w:abstractNumId w:val="9"/>
  </w:num>
  <w:num w:numId="26" w16cid:durableId="646936376">
    <w:abstractNumId w:val="9"/>
  </w:num>
  <w:num w:numId="27" w16cid:durableId="12418673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A7"/>
    <w:rsid w:val="000001EF"/>
    <w:rsid w:val="00007322"/>
    <w:rsid w:val="00007728"/>
    <w:rsid w:val="00022EB2"/>
    <w:rsid w:val="00024584"/>
    <w:rsid w:val="00024730"/>
    <w:rsid w:val="00055E95"/>
    <w:rsid w:val="00066CD3"/>
    <w:rsid w:val="0007021F"/>
    <w:rsid w:val="00070CB8"/>
    <w:rsid w:val="00082642"/>
    <w:rsid w:val="000A7A03"/>
    <w:rsid w:val="000B2BA5"/>
    <w:rsid w:val="000F2F8C"/>
    <w:rsid w:val="0010006E"/>
    <w:rsid w:val="001045A8"/>
    <w:rsid w:val="001059DA"/>
    <w:rsid w:val="00111D72"/>
    <w:rsid w:val="00112C87"/>
    <w:rsid w:val="00113BCA"/>
    <w:rsid w:val="00114A91"/>
    <w:rsid w:val="001427E1"/>
    <w:rsid w:val="00163668"/>
    <w:rsid w:val="00171566"/>
    <w:rsid w:val="00174676"/>
    <w:rsid w:val="001755A8"/>
    <w:rsid w:val="00181526"/>
    <w:rsid w:val="00184014"/>
    <w:rsid w:val="00192008"/>
    <w:rsid w:val="0019459D"/>
    <w:rsid w:val="001C0E68"/>
    <w:rsid w:val="001C30B6"/>
    <w:rsid w:val="001C4B6F"/>
    <w:rsid w:val="001D0BF1"/>
    <w:rsid w:val="001E3120"/>
    <w:rsid w:val="001E60AA"/>
    <w:rsid w:val="001E7E0C"/>
    <w:rsid w:val="001F0BB0"/>
    <w:rsid w:val="001F356F"/>
    <w:rsid w:val="001F477A"/>
    <w:rsid w:val="001F4E6D"/>
    <w:rsid w:val="001F6140"/>
    <w:rsid w:val="00203573"/>
    <w:rsid w:val="0020597D"/>
    <w:rsid w:val="00213B4C"/>
    <w:rsid w:val="002253B0"/>
    <w:rsid w:val="002316B7"/>
    <w:rsid w:val="00236D54"/>
    <w:rsid w:val="00241D8C"/>
    <w:rsid w:val="00241FDB"/>
    <w:rsid w:val="0024720C"/>
    <w:rsid w:val="00251A70"/>
    <w:rsid w:val="002617AE"/>
    <w:rsid w:val="002638D0"/>
    <w:rsid w:val="002647D3"/>
    <w:rsid w:val="00275EAE"/>
    <w:rsid w:val="0029311D"/>
    <w:rsid w:val="00294998"/>
    <w:rsid w:val="00297F18"/>
    <w:rsid w:val="002A1945"/>
    <w:rsid w:val="002A76A0"/>
    <w:rsid w:val="002B2958"/>
    <w:rsid w:val="002B3FC8"/>
    <w:rsid w:val="002C2D00"/>
    <w:rsid w:val="002D1539"/>
    <w:rsid w:val="002D23C5"/>
    <w:rsid w:val="002D6137"/>
    <w:rsid w:val="002E7E61"/>
    <w:rsid w:val="002F05E5"/>
    <w:rsid w:val="002F254D"/>
    <w:rsid w:val="002F30E4"/>
    <w:rsid w:val="00307140"/>
    <w:rsid w:val="00316DFF"/>
    <w:rsid w:val="003200A3"/>
    <w:rsid w:val="00325B57"/>
    <w:rsid w:val="00331CD8"/>
    <w:rsid w:val="00336056"/>
    <w:rsid w:val="003544E1"/>
    <w:rsid w:val="00364E0A"/>
    <w:rsid w:val="00366398"/>
    <w:rsid w:val="003922AF"/>
    <w:rsid w:val="003A0632"/>
    <w:rsid w:val="003A30E5"/>
    <w:rsid w:val="003A6ADF"/>
    <w:rsid w:val="003B48B7"/>
    <w:rsid w:val="003B5928"/>
    <w:rsid w:val="003D380F"/>
    <w:rsid w:val="003E160D"/>
    <w:rsid w:val="003E1700"/>
    <w:rsid w:val="003F1D5F"/>
    <w:rsid w:val="003F215F"/>
    <w:rsid w:val="00405128"/>
    <w:rsid w:val="00406CFF"/>
    <w:rsid w:val="00416B25"/>
    <w:rsid w:val="00420592"/>
    <w:rsid w:val="004319E0"/>
    <w:rsid w:val="00434213"/>
    <w:rsid w:val="00437E8C"/>
    <w:rsid w:val="00440225"/>
    <w:rsid w:val="004462A8"/>
    <w:rsid w:val="004726BC"/>
    <w:rsid w:val="00474105"/>
    <w:rsid w:val="0048095D"/>
    <w:rsid w:val="00480E6E"/>
    <w:rsid w:val="00486277"/>
    <w:rsid w:val="00494CF6"/>
    <w:rsid w:val="00495564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0975"/>
    <w:rsid w:val="005536B6"/>
    <w:rsid w:val="00566A35"/>
    <w:rsid w:val="0056701E"/>
    <w:rsid w:val="005740D7"/>
    <w:rsid w:val="00587DF8"/>
    <w:rsid w:val="005965BD"/>
    <w:rsid w:val="005A0F26"/>
    <w:rsid w:val="005A1B10"/>
    <w:rsid w:val="005A6850"/>
    <w:rsid w:val="005B1B1B"/>
    <w:rsid w:val="005B7478"/>
    <w:rsid w:val="005C5932"/>
    <w:rsid w:val="005D3CA7"/>
    <w:rsid w:val="005D4CC1"/>
    <w:rsid w:val="005D79C2"/>
    <w:rsid w:val="005F4B91"/>
    <w:rsid w:val="005F55D2"/>
    <w:rsid w:val="0062312F"/>
    <w:rsid w:val="00625F2C"/>
    <w:rsid w:val="0065493E"/>
    <w:rsid w:val="006618E9"/>
    <w:rsid w:val="0068194B"/>
    <w:rsid w:val="006862AE"/>
    <w:rsid w:val="00692703"/>
    <w:rsid w:val="006A1962"/>
    <w:rsid w:val="006B5D48"/>
    <w:rsid w:val="006B64FB"/>
    <w:rsid w:val="006B7D7B"/>
    <w:rsid w:val="006C1A5E"/>
    <w:rsid w:val="006D560C"/>
    <w:rsid w:val="006D65FA"/>
    <w:rsid w:val="006E1507"/>
    <w:rsid w:val="00712D8B"/>
    <w:rsid w:val="00716F28"/>
    <w:rsid w:val="007273B7"/>
    <w:rsid w:val="00733E0A"/>
    <w:rsid w:val="0074403D"/>
    <w:rsid w:val="00746D44"/>
    <w:rsid w:val="007538DC"/>
    <w:rsid w:val="00757803"/>
    <w:rsid w:val="0079206B"/>
    <w:rsid w:val="00796076"/>
    <w:rsid w:val="007B280E"/>
    <w:rsid w:val="007C0566"/>
    <w:rsid w:val="007C606B"/>
    <w:rsid w:val="007C7275"/>
    <w:rsid w:val="007E6A61"/>
    <w:rsid w:val="007F4562"/>
    <w:rsid w:val="00801140"/>
    <w:rsid w:val="008018F0"/>
    <w:rsid w:val="00803404"/>
    <w:rsid w:val="00831532"/>
    <w:rsid w:val="00834955"/>
    <w:rsid w:val="00855B59"/>
    <w:rsid w:val="0086021B"/>
    <w:rsid w:val="00860461"/>
    <w:rsid w:val="00863F69"/>
    <w:rsid w:val="0086487C"/>
    <w:rsid w:val="00865F64"/>
    <w:rsid w:val="00866708"/>
    <w:rsid w:val="00870B20"/>
    <w:rsid w:val="00870C86"/>
    <w:rsid w:val="00876695"/>
    <w:rsid w:val="00876D50"/>
    <w:rsid w:val="00876ECA"/>
    <w:rsid w:val="008803EF"/>
    <w:rsid w:val="008829F8"/>
    <w:rsid w:val="00885897"/>
    <w:rsid w:val="008A6538"/>
    <w:rsid w:val="008C7056"/>
    <w:rsid w:val="008C7996"/>
    <w:rsid w:val="008E0088"/>
    <w:rsid w:val="008F3B14"/>
    <w:rsid w:val="00901899"/>
    <w:rsid w:val="0090344B"/>
    <w:rsid w:val="00905715"/>
    <w:rsid w:val="00911ACB"/>
    <w:rsid w:val="0091321E"/>
    <w:rsid w:val="00913946"/>
    <w:rsid w:val="0092726B"/>
    <w:rsid w:val="009361BA"/>
    <w:rsid w:val="00944F78"/>
    <w:rsid w:val="009457E2"/>
    <w:rsid w:val="009510E7"/>
    <w:rsid w:val="00951D04"/>
    <w:rsid w:val="00952C89"/>
    <w:rsid w:val="009571D8"/>
    <w:rsid w:val="009650EA"/>
    <w:rsid w:val="0097278F"/>
    <w:rsid w:val="0097790C"/>
    <w:rsid w:val="0098506E"/>
    <w:rsid w:val="009A3673"/>
    <w:rsid w:val="009A44CE"/>
    <w:rsid w:val="009C4DFC"/>
    <w:rsid w:val="009D44F8"/>
    <w:rsid w:val="009E028D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06A"/>
    <w:rsid w:val="00A755E8"/>
    <w:rsid w:val="00A76BA1"/>
    <w:rsid w:val="00A92639"/>
    <w:rsid w:val="00A93A5D"/>
    <w:rsid w:val="00AB32F8"/>
    <w:rsid w:val="00AB610B"/>
    <w:rsid w:val="00AB6177"/>
    <w:rsid w:val="00AB6C86"/>
    <w:rsid w:val="00AD360E"/>
    <w:rsid w:val="00AD40FB"/>
    <w:rsid w:val="00AD782D"/>
    <w:rsid w:val="00AE740C"/>
    <w:rsid w:val="00AE7650"/>
    <w:rsid w:val="00B06C06"/>
    <w:rsid w:val="00B10EBE"/>
    <w:rsid w:val="00B11C59"/>
    <w:rsid w:val="00B22B1B"/>
    <w:rsid w:val="00B236F1"/>
    <w:rsid w:val="00B27E16"/>
    <w:rsid w:val="00B43A53"/>
    <w:rsid w:val="00B50F99"/>
    <w:rsid w:val="00B517E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B5691"/>
    <w:rsid w:val="00BD431F"/>
    <w:rsid w:val="00BE423E"/>
    <w:rsid w:val="00BF61AC"/>
    <w:rsid w:val="00C416FB"/>
    <w:rsid w:val="00C434B1"/>
    <w:rsid w:val="00C43EE1"/>
    <w:rsid w:val="00C47FA6"/>
    <w:rsid w:val="00C55BBC"/>
    <w:rsid w:val="00C57FC6"/>
    <w:rsid w:val="00C66812"/>
    <w:rsid w:val="00C66A7D"/>
    <w:rsid w:val="00C7156F"/>
    <w:rsid w:val="00C71A9A"/>
    <w:rsid w:val="00C73745"/>
    <w:rsid w:val="00C7601A"/>
    <w:rsid w:val="00C779DA"/>
    <w:rsid w:val="00C814F7"/>
    <w:rsid w:val="00C84D09"/>
    <w:rsid w:val="00C90B90"/>
    <w:rsid w:val="00CA0B46"/>
    <w:rsid w:val="00CA4B4D"/>
    <w:rsid w:val="00CB0979"/>
    <w:rsid w:val="00CB35C3"/>
    <w:rsid w:val="00CC6065"/>
    <w:rsid w:val="00CD323D"/>
    <w:rsid w:val="00CE4030"/>
    <w:rsid w:val="00CE64B3"/>
    <w:rsid w:val="00CF1A49"/>
    <w:rsid w:val="00CF60F1"/>
    <w:rsid w:val="00D0630C"/>
    <w:rsid w:val="00D243A9"/>
    <w:rsid w:val="00D305E5"/>
    <w:rsid w:val="00D37CD3"/>
    <w:rsid w:val="00D44809"/>
    <w:rsid w:val="00D66A52"/>
    <w:rsid w:val="00D66EFA"/>
    <w:rsid w:val="00D72A2D"/>
    <w:rsid w:val="00D85460"/>
    <w:rsid w:val="00D869B2"/>
    <w:rsid w:val="00D9521A"/>
    <w:rsid w:val="00DA3914"/>
    <w:rsid w:val="00DA59AA"/>
    <w:rsid w:val="00DB6915"/>
    <w:rsid w:val="00DB7E1E"/>
    <w:rsid w:val="00DC1B78"/>
    <w:rsid w:val="00DC2A2F"/>
    <w:rsid w:val="00DC600B"/>
    <w:rsid w:val="00DD0620"/>
    <w:rsid w:val="00DE0FAA"/>
    <w:rsid w:val="00DE136D"/>
    <w:rsid w:val="00DE6534"/>
    <w:rsid w:val="00DF4D6C"/>
    <w:rsid w:val="00E01923"/>
    <w:rsid w:val="00E042A7"/>
    <w:rsid w:val="00E065EB"/>
    <w:rsid w:val="00E14498"/>
    <w:rsid w:val="00E2397A"/>
    <w:rsid w:val="00E254DB"/>
    <w:rsid w:val="00E300FC"/>
    <w:rsid w:val="00E32978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643F"/>
    <w:rsid w:val="00EC1351"/>
    <w:rsid w:val="00EC1F52"/>
    <w:rsid w:val="00EC4CBF"/>
    <w:rsid w:val="00EE2CA8"/>
    <w:rsid w:val="00EE505F"/>
    <w:rsid w:val="00EF17E8"/>
    <w:rsid w:val="00EF51D9"/>
    <w:rsid w:val="00F058F7"/>
    <w:rsid w:val="00F130DD"/>
    <w:rsid w:val="00F24884"/>
    <w:rsid w:val="00F329B9"/>
    <w:rsid w:val="00F3431C"/>
    <w:rsid w:val="00F476C4"/>
    <w:rsid w:val="00F61DF9"/>
    <w:rsid w:val="00F63A5F"/>
    <w:rsid w:val="00F7016C"/>
    <w:rsid w:val="00F81960"/>
    <w:rsid w:val="00F82424"/>
    <w:rsid w:val="00F84F66"/>
    <w:rsid w:val="00F8769D"/>
    <w:rsid w:val="00F9350C"/>
    <w:rsid w:val="00F94EB5"/>
    <w:rsid w:val="00F9624D"/>
    <w:rsid w:val="00FB31C1"/>
    <w:rsid w:val="00FB58F2"/>
    <w:rsid w:val="00FC6AEA"/>
    <w:rsid w:val="00FC6B48"/>
    <w:rsid w:val="00FD3D13"/>
    <w:rsid w:val="00FE55A2"/>
    <w:rsid w:val="00FE7F19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2CC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042A7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E32978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rsid w:val="00E32978"/>
    <w:pPr>
      <w:pBdr>
        <w:left w:val="none" w:sz="0" w:space="5" w:color="auto"/>
      </w:pBdr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">
    <w:name w:val="p"/>
    <w:basedOn w:val="Normal"/>
    <w:rsid w:val="00F7016C"/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5D79C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unharun987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nH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536AEF4A344C96AA99237DD34F9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A7423-6669-4BA4-AA1B-9EA1E9848751}"/>
      </w:docPartPr>
      <w:docPartBody>
        <w:p w:rsidR="00516C36" w:rsidRDefault="008646FF">
          <w:pPr>
            <w:pStyle w:val="6F536AEF4A344C96AA99237DD34F975B"/>
          </w:pPr>
          <w:r w:rsidRPr="00CF1A49">
            <w:t>Email</w:t>
          </w:r>
        </w:p>
      </w:docPartBody>
    </w:docPart>
    <w:docPart>
      <w:docPartPr>
        <w:name w:val="34628F8A556F44659A945D72EF91B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87209-9A40-4118-B80E-326F25962824}"/>
      </w:docPartPr>
      <w:docPartBody>
        <w:p w:rsidR="00516C36" w:rsidRDefault="008646FF">
          <w:pPr>
            <w:pStyle w:val="34628F8A556F44659A945D72EF91BF03"/>
          </w:pPr>
          <w:r w:rsidRPr="00CF1A49">
            <w:t>Experience</w:t>
          </w:r>
        </w:p>
      </w:docPartBody>
    </w:docPart>
    <w:docPart>
      <w:docPartPr>
        <w:name w:val="24A4668087EC4389AAB466249BC1E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0185-27D9-4640-A124-481C3E3F0281}"/>
      </w:docPartPr>
      <w:docPartBody>
        <w:p w:rsidR="00516C36" w:rsidRDefault="008646FF">
          <w:pPr>
            <w:pStyle w:val="24A4668087EC4389AAB466249BC1EE6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38"/>
    <w:rsid w:val="000E0E71"/>
    <w:rsid w:val="00187063"/>
    <w:rsid w:val="0025280A"/>
    <w:rsid w:val="002D1716"/>
    <w:rsid w:val="00347E91"/>
    <w:rsid w:val="00405D95"/>
    <w:rsid w:val="00516C36"/>
    <w:rsid w:val="00566993"/>
    <w:rsid w:val="006448B0"/>
    <w:rsid w:val="006718B2"/>
    <w:rsid w:val="006D5B38"/>
    <w:rsid w:val="008646FF"/>
    <w:rsid w:val="008821CA"/>
    <w:rsid w:val="009F7452"/>
    <w:rsid w:val="00AB6C86"/>
    <w:rsid w:val="00BF311D"/>
    <w:rsid w:val="00E3044F"/>
    <w:rsid w:val="00E50DE0"/>
    <w:rsid w:val="00E52AF7"/>
    <w:rsid w:val="00F65721"/>
    <w:rsid w:val="00FC7329"/>
    <w:rsid w:val="00FE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F536AEF4A344C96AA99237DD34F975B">
    <w:name w:val="6F536AEF4A344C96AA99237DD34F975B"/>
  </w:style>
  <w:style w:type="paragraph" w:customStyle="1" w:styleId="34628F8A556F44659A945D72EF91BF03">
    <w:name w:val="34628F8A556F44659A945D72EF91BF0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4A4668087EC4389AAB466249BC1EE6A">
    <w:name w:val="24A4668087EC4389AAB466249BC1E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D094-4A5E-4E57-BF55-8CB62957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2022-04-28T10:58:00Z</dcterms:created>
  <dcterms:modified xsi:type="dcterms:W3CDTF">2025-01-05T13:48:00Z</dcterms:modified>
  <cp:category/>
</cp:coreProperties>
</file>